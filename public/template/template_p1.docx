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B20E24" w14:textId="77777777" w:rsidR="009C4977" w:rsidRPr="00FA28DE" w:rsidRDefault="00915A46" w:rsidP="00F643DD">
      <w:pPr>
        <w:pStyle w:val="BodyText"/>
        <w:keepNext/>
        <w:keepLines/>
        <w:spacing w:after="0"/>
        <w:jc w:val="both"/>
        <w:rPr>
          <w:rFonts w:ascii="Calibri" w:hAnsi="Calibri"/>
          <w:i/>
          <w:iCs/>
          <w:sz w:val="22"/>
          <w:szCs w:val="22"/>
          <w:lang w:val="id-ID"/>
        </w:rPr>
      </w:pPr>
      <w:r>
        <w:rPr>
          <w:rFonts w:ascii="Calibri" w:hAnsi="Calibri"/>
          <w:b/>
          <w:bCs/>
          <w:noProof/>
          <w:sz w:val="22"/>
          <w:szCs w:val="22"/>
          <w:lang w:val="id-ID" w:eastAsia="id-ID"/>
        </w:rPr>
        <w:pict w14:anchorId="56F62CF9">
          <v:shapetype id="_x0000_t202" coordsize="21600,21600" o:spt="202" path="m,l,21600r21600,l21600,xe">
            <v:stroke joinstyle="miter"/>
            <v:path gradientshapeok="t" o:connecttype="rect"/>
          </v:shapetype>
          <v:shape id="Text Box 84" o:spid="_x0000_s1026" type="#_x0000_t202" style="position:absolute;left:0;text-align:left;margin-left:408.75pt;margin-top:-32.3pt;width:72.55pt;height:23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">
            <v:textbox>
              <w:txbxContent>
                <w:p w14:paraId="59C28913" w14:textId="77777777" w:rsidR="009C4977" w:rsidRPr="00CC49E5" w:rsidRDefault="009C4977" w:rsidP="00A51BB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FORM-P1</w:t>
                  </w:r>
                </w:p>
              </w:txbxContent>
            </v:textbox>
          </v:shape>
        </w:pict>
      </w:r>
      <w:r w:rsidR="009C4977" w:rsidRPr="00FA28DE">
        <w:rPr>
          <w:rFonts w:ascii="Calibri" w:hAnsi="Calibri"/>
          <w:i/>
          <w:iCs/>
          <w:sz w:val="22"/>
          <w:szCs w:val="22"/>
          <w:lang w:val="id-ID"/>
        </w:rPr>
        <w:tab/>
      </w:r>
    </w:p>
    <w:p w14:paraId="6FD57057" w14:textId="77777777" w:rsidR="009C4977" w:rsidRPr="00FA28DE" w:rsidRDefault="009C4977" w:rsidP="00F643DD">
      <w:pPr>
        <w:spacing w:after="0"/>
        <w:jc w:val="center"/>
        <w:rPr>
          <w:rFonts w:cs="Arial"/>
          <w:b/>
          <w:bCs/>
          <w:lang w:val="sv-SE"/>
        </w:rPr>
      </w:pPr>
      <w:r w:rsidRPr="00FA28DE">
        <w:rPr>
          <w:rFonts w:cs="Arial"/>
          <w:b/>
          <w:bCs/>
          <w:lang w:val="sv-SE"/>
        </w:rPr>
        <w:t>JUSTIFIKASI KEBUTUHAN PENYEDIAAN BARANG DAN ATAU JASA</w:t>
      </w:r>
    </w:p>
    <w:p w14:paraId="6A439DB5" w14:textId="0E0C973B" w:rsidR="009C4977" w:rsidRPr="00090879" w:rsidRDefault="009C4977" w:rsidP="00F643DD">
      <w:pPr>
        <w:pBdr>
          <w:bottom w:val="single" w:sz="6" w:space="1" w:color="auto"/>
        </w:pBdr>
        <w:spacing w:after="0"/>
        <w:jc w:val="center"/>
        <w:rPr>
          <w:b/>
          <w:bCs/>
        </w:rPr>
      </w:pPr>
      <w:r w:rsidRPr="00FA28DE">
        <w:rPr>
          <w:b/>
          <w:bCs/>
          <w:lang w:val="sv-SE"/>
        </w:rPr>
        <w:t xml:space="preserve">UNTUK TENDER / PENAWARAN PROPOSAL KE PELANGGAN </w:t>
      </w:r>
      <w:r w:rsidR="00090879">
        <w:rPr>
          <w:b/>
          <w:bCs/>
        </w:rPr>
        <w:t>${</w:t>
      </w:r>
      <w:proofErr w:type="spellStart"/>
      <w:r w:rsidR="00090879">
        <w:rPr>
          <w:b/>
          <w:bCs/>
        </w:rPr>
        <w:t>jenisPelanggan</w:t>
      </w:r>
      <w:proofErr w:type="spellEnd"/>
      <w:r w:rsidR="00090879">
        <w:rPr>
          <w:b/>
          <w:bCs/>
        </w:rPr>
        <w:t>}</w:t>
      </w:r>
    </w:p>
    <w:p w14:paraId="3F061C5E" w14:textId="24A70550" w:rsidR="009C4977" w:rsidRPr="00FA28DE" w:rsidRDefault="009C4977" w:rsidP="00F643DD">
      <w:pPr>
        <w:pBdr>
          <w:bottom w:val="single" w:sz="6" w:space="1" w:color="auto"/>
        </w:pBdr>
        <w:spacing w:after="0" w:line="240" w:lineRule="auto"/>
        <w:jc w:val="center"/>
        <w:rPr>
          <w:b/>
          <w:bCs/>
          <w:lang w:val="id-ID"/>
        </w:rPr>
      </w:pPr>
      <w:r w:rsidRPr="00FA28DE">
        <w:rPr>
          <w:b/>
          <w:bCs/>
          <w:lang w:val="sv-SE"/>
        </w:rPr>
        <w:t>”</w:t>
      </w:r>
      <w:r w:rsidR="00BB72B6">
        <w:rPr>
          <w:b/>
          <w:noProof/>
        </w:rPr>
        <w:t>${judul}</w:t>
      </w:r>
      <w:r w:rsidRPr="00FA28DE">
        <w:rPr>
          <w:b/>
          <w:bCs/>
          <w:lang w:val="sv-SE"/>
        </w:rPr>
        <w:t>”</w:t>
      </w:r>
    </w:p>
    <w:p w14:paraId="687B2666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p w14:paraId="577D189B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  <w:r w:rsidRPr="00FA28DE">
        <w:rPr>
          <w:rFonts w:cs="Calibri"/>
          <w:b/>
        </w:rPr>
        <w:t xml:space="preserve">Nomor. </w:t>
      </w:r>
      <w:r w:rsidRPr="00FA28DE">
        <w:rPr>
          <w:rFonts w:cs="Calibri"/>
          <w:b/>
          <w:lang w:val="id-ID"/>
        </w:rPr>
        <w:t xml:space="preserve">TEL.         </w:t>
      </w:r>
      <w:r w:rsidRPr="00FA28DE">
        <w:rPr>
          <w:rFonts w:cs="Calibri"/>
          <w:b/>
        </w:rPr>
        <w:t>/</w:t>
      </w:r>
      <w:r w:rsidRPr="00FA28DE">
        <w:rPr>
          <w:rFonts w:cs="Calibri"/>
          <w:b/>
          <w:lang w:val="id-ID"/>
        </w:rPr>
        <w:t>YN</w:t>
      </w:r>
      <w:r w:rsidRPr="00FA28DE">
        <w:rPr>
          <w:rFonts w:cs="Calibri"/>
          <w:b/>
        </w:rPr>
        <w:t>000/</w:t>
      </w:r>
      <w:r w:rsidRPr="00FA28DE">
        <w:rPr>
          <w:rFonts w:cs="Calibri"/>
          <w:b/>
          <w:lang w:val="id-ID"/>
        </w:rPr>
        <w:t>R5W</w:t>
      </w:r>
      <w:r w:rsidRPr="00FA28DE">
        <w:rPr>
          <w:rFonts w:cs="Calibri"/>
          <w:b/>
        </w:rPr>
        <w:t xml:space="preserve">- </w:t>
      </w:r>
      <w:r w:rsidRPr="00FA28DE">
        <w:rPr>
          <w:rFonts w:cs="Calibri"/>
          <w:b/>
          <w:lang w:val="id-ID"/>
        </w:rPr>
        <w:t>5A47</w:t>
      </w:r>
      <w:r w:rsidRPr="00FA28DE">
        <w:rPr>
          <w:rFonts w:cs="Calibri"/>
          <w:b/>
        </w:rPr>
        <w:t>00000/</w:t>
      </w:r>
      <w:r w:rsidRPr="006C7958">
        <w:rPr>
          <w:rFonts w:cs="Calibri"/>
          <w:b/>
          <w:noProof/>
        </w:rPr>
        <w:t>2018</w:t>
      </w:r>
    </w:p>
    <w:p w14:paraId="7525CE51" w14:textId="77777777" w:rsidR="009C4977" w:rsidRPr="00FA28DE" w:rsidRDefault="009C4977" w:rsidP="00F643DD">
      <w:pPr>
        <w:spacing w:after="0"/>
        <w:jc w:val="center"/>
        <w:rPr>
          <w:rFonts w:cs="Calibri"/>
          <w:b/>
          <w:lang w:val="id-ID"/>
        </w:rPr>
      </w:pPr>
    </w:p>
    <w:tbl>
      <w:tblPr>
        <w:tblW w:w="9464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30"/>
        <w:gridCol w:w="6434"/>
      </w:tblGrid>
      <w:tr w:rsidR="009C4977" w:rsidRPr="00FA28DE" w14:paraId="1261DE19" w14:textId="77777777" w:rsidTr="0055548B">
        <w:tc>
          <w:tcPr>
            <w:tcW w:w="3030" w:type="dxa"/>
            <w:vAlign w:val="center"/>
          </w:tcPr>
          <w:p w14:paraId="4668FBBA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UNIT KERJA</w:t>
            </w:r>
          </w:p>
        </w:tc>
        <w:tc>
          <w:tcPr>
            <w:tcW w:w="6434" w:type="dxa"/>
            <w:vAlign w:val="center"/>
          </w:tcPr>
          <w:p w14:paraId="448DE39D" w14:textId="1917E49E" w:rsidR="009C4977" w:rsidRPr="00BB72B6" w:rsidRDefault="00BB72B6" w:rsidP="00F643DD">
            <w:pPr>
              <w:spacing w:after="0"/>
              <w:rPr>
                <w:rFonts w:cs="Arial"/>
                <w:b/>
              </w:rPr>
            </w:pPr>
            <w:r>
              <w:rPr>
                <w:rFonts w:cs="Arial"/>
                <w:noProof/>
              </w:rPr>
              <w:t>${unitKerja}</w:t>
            </w:r>
          </w:p>
        </w:tc>
      </w:tr>
      <w:tr w:rsidR="009C4977" w:rsidRPr="00FA28DE" w14:paraId="221B73CF" w14:textId="77777777" w:rsidTr="0055548B">
        <w:tc>
          <w:tcPr>
            <w:tcW w:w="3030" w:type="dxa"/>
            <w:vAlign w:val="center"/>
          </w:tcPr>
          <w:p w14:paraId="4F921350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NAMA KEGIATAN</w:t>
            </w:r>
          </w:p>
        </w:tc>
        <w:tc>
          <w:tcPr>
            <w:tcW w:w="6434" w:type="dxa"/>
            <w:vAlign w:val="center"/>
          </w:tcPr>
          <w:p w14:paraId="31FBC0AD" w14:textId="760551F5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noProof/>
              </w:rPr>
              <w:t>${judul}</w:t>
            </w:r>
          </w:p>
        </w:tc>
      </w:tr>
      <w:tr w:rsidR="009C4977" w:rsidRPr="00FA28DE" w14:paraId="05E169F2" w14:textId="77777777" w:rsidTr="0055548B">
        <w:tc>
          <w:tcPr>
            <w:tcW w:w="3030" w:type="dxa"/>
            <w:vAlign w:val="center"/>
          </w:tcPr>
          <w:p w14:paraId="12368034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JUDUL TENDER/PROPOSAL</w:t>
            </w:r>
          </w:p>
        </w:tc>
        <w:tc>
          <w:tcPr>
            <w:tcW w:w="6434" w:type="dxa"/>
            <w:vAlign w:val="center"/>
          </w:tcPr>
          <w:p w14:paraId="4FE1009D" w14:textId="24EAF3A2" w:rsidR="009C4977" w:rsidRPr="00BB72B6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  <w:lang w:val="id-ID"/>
              </w:rPr>
              <w:t xml:space="preserve">Proposal </w:t>
            </w:r>
            <w:r w:rsidR="00BB72B6">
              <w:rPr>
                <w:noProof/>
              </w:rPr>
              <w:t>${judul}</w:t>
            </w:r>
          </w:p>
        </w:tc>
      </w:tr>
      <w:tr w:rsidR="009C4977" w:rsidRPr="00FA28DE" w14:paraId="6EF50882" w14:textId="77777777" w:rsidTr="0055548B">
        <w:tc>
          <w:tcPr>
            <w:tcW w:w="3030" w:type="dxa"/>
            <w:vAlign w:val="center"/>
          </w:tcPr>
          <w:p w14:paraId="33AA1366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TOTAL NILAI</w:t>
            </w:r>
          </w:p>
        </w:tc>
        <w:tc>
          <w:tcPr>
            <w:tcW w:w="6434" w:type="dxa"/>
            <w:vAlign w:val="center"/>
          </w:tcPr>
          <w:p w14:paraId="1EB70985" w14:textId="2D267087" w:rsidR="009C4977" w:rsidRPr="00FA28DE" w:rsidRDefault="009C4977" w:rsidP="00F643DD">
            <w:pPr>
              <w:spacing w:after="0"/>
              <w:rPr>
                <w:rFonts w:cs="Arial"/>
                <w:lang w:val="id-ID"/>
              </w:rPr>
            </w:pPr>
            <w:r w:rsidRPr="00FA28DE">
              <w:rPr>
                <w:rFonts w:cs="Calibri"/>
                <w:kern w:val="0"/>
                <w:lang w:val="id-ID" w:eastAsia="en-US"/>
              </w:rPr>
              <w:t xml:space="preserve">Rp  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${</w:t>
            </w:r>
            <w:r w:rsidR="00B04C6F">
              <w:rPr>
                <w:rFonts w:cs="Calibri"/>
                <w:noProof/>
                <w:kern w:val="0"/>
                <w:lang w:eastAsia="en-US"/>
              </w:rPr>
              <w:t>bebanMitra</w:t>
            </w:r>
            <w:r w:rsidR="00BB72B6">
              <w:rPr>
                <w:rFonts w:cs="Calibri"/>
                <w:noProof/>
                <w:kern w:val="0"/>
                <w:lang w:eastAsia="en-US"/>
              </w:rPr>
              <w:t>}</w:t>
            </w:r>
            <w:r w:rsidRPr="00FA28DE">
              <w:rPr>
                <w:rFonts w:cs="Calibri"/>
                <w:kern w:val="0"/>
                <w:lang w:val="id-ID" w:eastAsia="en-US"/>
              </w:rPr>
              <w:t>,- (sebelum PPN)</w:t>
            </w:r>
          </w:p>
        </w:tc>
      </w:tr>
      <w:tr w:rsidR="009C4977" w:rsidRPr="00FA28DE" w14:paraId="5EBA50CF" w14:textId="77777777" w:rsidTr="0055548B">
        <w:tc>
          <w:tcPr>
            <w:tcW w:w="3030" w:type="dxa"/>
            <w:vAlign w:val="center"/>
          </w:tcPr>
          <w:p w14:paraId="49545139" w14:textId="77777777" w:rsidR="009C4977" w:rsidRPr="00FA28DE" w:rsidRDefault="009C4977" w:rsidP="00F643DD">
            <w:pPr>
              <w:spacing w:after="0"/>
              <w:rPr>
                <w:rFonts w:cs="Arial"/>
              </w:rPr>
            </w:pPr>
            <w:r w:rsidRPr="00FA28DE">
              <w:rPr>
                <w:rFonts w:cs="Arial"/>
              </w:rPr>
              <w:t>SAAT PENGGUNAAN</w:t>
            </w:r>
          </w:p>
        </w:tc>
        <w:tc>
          <w:tcPr>
            <w:tcW w:w="6434" w:type="dxa"/>
            <w:vAlign w:val="center"/>
          </w:tcPr>
          <w:p w14:paraId="42BCC40F" w14:textId="7A35206E" w:rsidR="009C4977" w:rsidRPr="00BB72B6" w:rsidRDefault="00BB72B6" w:rsidP="00F643DD">
            <w:pPr>
              <w:spacing w:after="0"/>
              <w:rPr>
                <w:rFonts w:cs="Arial"/>
              </w:rPr>
            </w:pPr>
            <w:r>
              <w:rPr>
                <w:rFonts w:cs="Arial"/>
                <w:noProof/>
              </w:rPr>
              <w:t>${saatPenggunaan}</w:t>
            </w:r>
          </w:p>
        </w:tc>
      </w:tr>
    </w:tbl>
    <w:p w14:paraId="2CBAFB7A" w14:textId="77777777" w:rsidR="009C4977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1C4E4ED7" w14:textId="77777777" w:rsidR="009C4977" w:rsidRPr="00FA28DE" w:rsidRDefault="009C4977" w:rsidP="00F643DD">
      <w:pPr>
        <w:pStyle w:val="BodyText"/>
        <w:spacing w:after="0"/>
        <w:rPr>
          <w:rFonts w:ascii="Calibri" w:hAnsi="Calibri" w:cs="Arial"/>
          <w:i/>
          <w:iCs/>
          <w:sz w:val="22"/>
          <w:szCs w:val="22"/>
          <w:lang w:val="id-ID"/>
        </w:rPr>
      </w:pPr>
    </w:p>
    <w:p w14:paraId="03334794" w14:textId="77777777" w:rsidR="009C4977" w:rsidRPr="00FA28DE" w:rsidRDefault="009C4977" w:rsidP="00F643DD">
      <w:pPr>
        <w:pStyle w:val="Heading1"/>
        <w:numPr>
          <w:ilvl w:val="0"/>
          <w:numId w:val="2"/>
        </w:numPr>
        <w:tabs>
          <w:tab w:val="clear" w:pos="1080"/>
        </w:tabs>
        <w:ind w:left="851" w:right="1134" w:hanging="426"/>
        <w:rPr>
          <w:rFonts w:ascii="Calibri" w:hAnsi="Calibri" w:cs="Arial"/>
          <w:iCs/>
          <w:sz w:val="22"/>
          <w:szCs w:val="22"/>
          <w:lang w:val="id-ID"/>
        </w:rPr>
      </w:pPr>
      <w:r w:rsidRPr="00FA28DE">
        <w:rPr>
          <w:rFonts w:ascii="Calibri" w:hAnsi="Calibri" w:cs="Arial"/>
          <w:iCs/>
          <w:sz w:val="22"/>
          <w:szCs w:val="22"/>
        </w:rPr>
        <w:t>LATAR BELAKANG</w:t>
      </w:r>
    </w:p>
    <w:p w14:paraId="614DB874" w14:textId="77777777" w:rsidR="009C4977" w:rsidRPr="00FA28DE" w:rsidRDefault="009C4977" w:rsidP="00F643DD">
      <w:pPr>
        <w:spacing w:after="0"/>
        <w:rPr>
          <w:lang w:val="id-ID" w:eastAsia="en-US"/>
        </w:rPr>
      </w:pPr>
    </w:p>
    <w:p w14:paraId="7DAA231D" w14:textId="247A0D9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t>${lb1}</w:t>
      </w:r>
    </w:p>
    <w:p w14:paraId="031212BD" w14:textId="3B80893A" w:rsidR="009C4977" w:rsidRPr="00FA28DE" w:rsidRDefault="00BB72B6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>
        <w:rPr>
          <w:noProof/>
        </w:rPr>
        <w:t>${lb2}</w:t>
      </w:r>
    </w:p>
    <w:p w14:paraId="6765923B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Menjaga Kepercayaan dan menciptakan persepsi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win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solution</w:t>
      </w:r>
      <w:proofErr w:type="spellEnd"/>
      <w:r w:rsidRPr="00FA28DE">
        <w:rPr>
          <w:lang w:val="id-ID"/>
        </w:rPr>
        <w:t xml:space="preserve"> baik terhadap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maupun terhadap Telkom sendiri.</w:t>
      </w:r>
    </w:p>
    <w:p w14:paraId="3EA7DCC5" w14:textId="77777777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 xml:space="preserve">Memberikan </w:t>
      </w:r>
      <w:proofErr w:type="spellStart"/>
      <w:r w:rsidRPr="00FA28DE">
        <w:rPr>
          <w:lang w:val="id-ID"/>
        </w:rPr>
        <w:t>value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added</w:t>
      </w:r>
      <w:proofErr w:type="spellEnd"/>
      <w:r w:rsidRPr="00FA28DE">
        <w:rPr>
          <w:lang w:val="id-ID"/>
        </w:rPr>
        <w:t xml:space="preserve"> untuk </w:t>
      </w:r>
      <w:proofErr w:type="spellStart"/>
      <w:r w:rsidRPr="00FA28DE">
        <w:rPr>
          <w:lang w:val="id-ID"/>
        </w:rPr>
        <w:t>customer</w:t>
      </w:r>
      <w:proofErr w:type="spellEnd"/>
      <w:r w:rsidRPr="00FA28DE">
        <w:rPr>
          <w:lang w:val="id-ID"/>
        </w:rPr>
        <w:t xml:space="preserve"> sehingga diharapkan tingkat loyalitas pelanggan semakin meningkat.</w:t>
      </w:r>
    </w:p>
    <w:p w14:paraId="48CD3B4C" w14:textId="5D78A8F6" w:rsidR="009C4977" w:rsidRPr="00FA28DE" w:rsidRDefault="009C4977" w:rsidP="00F643DD">
      <w:pPr>
        <w:numPr>
          <w:ilvl w:val="1"/>
          <w:numId w:val="4"/>
        </w:numPr>
        <w:tabs>
          <w:tab w:val="clear" w:pos="1440"/>
        </w:tabs>
        <w:suppressAutoHyphens w:val="0"/>
        <w:spacing w:after="0" w:line="240" w:lineRule="auto"/>
        <w:ind w:left="1134" w:right="1134"/>
        <w:jc w:val="both"/>
        <w:rPr>
          <w:lang w:val="id-ID"/>
        </w:rPr>
      </w:pPr>
      <w:r w:rsidRPr="00FA28DE">
        <w:rPr>
          <w:lang w:val="id-ID"/>
        </w:rPr>
        <w:t>Menciptakan “</w:t>
      </w:r>
      <w:proofErr w:type="spellStart"/>
      <w:r w:rsidRPr="00FA28DE">
        <w:rPr>
          <w:lang w:val="id-ID"/>
        </w:rPr>
        <w:t>entry</w:t>
      </w:r>
      <w:proofErr w:type="spellEnd"/>
      <w:r w:rsidRPr="00FA28DE">
        <w:rPr>
          <w:lang w:val="id-ID"/>
        </w:rPr>
        <w:t xml:space="preserve"> </w:t>
      </w:r>
      <w:proofErr w:type="spellStart"/>
      <w:r w:rsidRPr="00FA28DE">
        <w:rPr>
          <w:lang w:val="id-ID"/>
        </w:rPr>
        <w:t>barriers</w:t>
      </w:r>
      <w:proofErr w:type="spellEnd"/>
      <w:r w:rsidRPr="00FA28DE">
        <w:rPr>
          <w:lang w:val="id-ID"/>
        </w:rPr>
        <w:t xml:space="preserve">” bagi </w:t>
      </w:r>
      <w:proofErr w:type="spellStart"/>
      <w:r w:rsidRPr="00FA28DE">
        <w:rPr>
          <w:lang w:val="id-ID"/>
        </w:rPr>
        <w:t>competitor</w:t>
      </w:r>
      <w:proofErr w:type="spellEnd"/>
      <w:r w:rsidRPr="00FA28DE">
        <w:rPr>
          <w:lang w:val="id-ID"/>
        </w:rPr>
        <w:t xml:space="preserve"> dalam penetrasi Solusi IT  di </w:t>
      </w:r>
      <w:r w:rsidR="00A77C70">
        <w:rPr>
          <w:noProof/>
        </w:rPr>
        <w:t>${pelanggan}</w:t>
      </w:r>
      <w:r w:rsidRPr="00FA28DE">
        <w:rPr>
          <w:lang w:val="id-ID"/>
        </w:rPr>
        <w:t>.</w:t>
      </w:r>
    </w:p>
    <w:p w14:paraId="0468A243" w14:textId="77777777" w:rsidR="009C4977" w:rsidRPr="00FA28DE" w:rsidRDefault="009C4977" w:rsidP="00F643DD">
      <w:pPr>
        <w:suppressAutoHyphens w:val="0"/>
        <w:spacing w:after="0" w:line="240" w:lineRule="auto"/>
        <w:ind w:right="1134"/>
        <w:jc w:val="both"/>
        <w:rPr>
          <w:rFonts w:cs="Arial"/>
          <w:lang w:val="id-ID"/>
        </w:rPr>
      </w:pPr>
    </w:p>
    <w:p w14:paraId="3D259B0A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 xml:space="preserve">LINGKUP PEKERJAAN </w:t>
      </w:r>
    </w:p>
    <w:p w14:paraId="66B99909" w14:textId="5679E418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Ruang lingkup pekerjaan dan spesifikasi teknis pekerjaan pada proyek ini adalah </w:t>
      </w:r>
      <w:r w:rsidR="00BB72B6">
        <w:rPr>
          <w:noProof/>
        </w:rPr>
        <w:t xml:space="preserve">${judul} </w:t>
      </w:r>
      <w:r w:rsidRPr="00FA28DE">
        <w:rPr>
          <w:rFonts w:cs="Arial"/>
          <w:lang w:val="id-ID"/>
        </w:rPr>
        <w:t xml:space="preserve">dengan </w:t>
      </w:r>
      <w:proofErr w:type="spellStart"/>
      <w:r w:rsidRPr="00FA28DE">
        <w:rPr>
          <w:rFonts w:cs="Arial"/>
          <w:lang w:val="id-ID"/>
        </w:rPr>
        <w:t>detil</w:t>
      </w:r>
      <w:proofErr w:type="spellEnd"/>
      <w:r w:rsidRPr="00FA28DE">
        <w:rPr>
          <w:rFonts w:cs="Arial"/>
          <w:lang w:val="id-ID"/>
        </w:rPr>
        <w:t xml:space="preserve"> sesuai Tabel 1.</w:t>
      </w:r>
    </w:p>
    <w:p w14:paraId="7930D644" w14:textId="77777777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rFonts w:cs="Arial"/>
          <w:lang w:val="id-ID"/>
        </w:rPr>
      </w:pPr>
    </w:p>
    <w:p w14:paraId="6198F366" w14:textId="199C2B3E" w:rsidR="009C4977" w:rsidRPr="00FA28DE" w:rsidRDefault="009C4977" w:rsidP="002A1F67">
      <w:pPr>
        <w:suppressAutoHyphens w:val="0"/>
        <w:spacing w:after="0" w:line="240" w:lineRule="auto"/>
        <w:ind w:left="851" w:right="1134"/>
        <w:jc w:val="both"/>
        <w:rPr>
          <w:color w:val="000000"/>
          <w:lang w:val="id-ID"/>
        </w:rPr>
      </w:pPr>
      <w:r w:rsidRPr="00FA28DE">
        <w:rPr>
          <w:rFonts w:cs="Arial"/>
          <w:lang w:val="id-ID"/>
        </w:rPr>
        <w:t xml:space="preserve">Anak Perusahaan / Mitra yang ditunjuk sebagai pelaksana proyek </w:t>
      </w:r>
      <w:r w:rsidR="00BB72B6">
        <w:rPr>
          <w:rFonts w:cs="Arial"/>
          <w:noProof/>
        </w:rPr>
        <w:t>${judul}</w:t>
      </w:r>
      <w:r w:rsidRPr="00FA28DE">
        <w:rPr>
          <w:rFonts w:cs="Arial"/>
          <w:lang w:val="id-ID"/>
        </w:rPr>
        <w:t xml:space="preserve"> </w:t>
      </w:r>
      <w:r w:rsidRPr="00FA28DE">
        <w:rPr>
          <w:color w:val="000000"/>
          <w:lang w:val="id-ID"/>
        </w:rPr>
        <w:t>adalah:</w:t>
      </w:r>
    </w:p>
    <w:p w14:paraId="43BE8445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EE51A56" w14:textId="307767C5" w:rsidR="009C4977" w:rsidRPr="00FA28DE" w:rsidRDefault="009C4977" w:rsidP="00F643DD">
      <w:pPr>
        <w:suppressAutoHyphens w:val="0"/>
        <w:spacing w:after="0" w:line="240" w:lineRule="auto"/>
        <w:ind w:left="426" w:right="1134"/>
        <w:jc w:val="center"/>
        <w:rPr>
          <w:color w:val="000000"/>
          <w:lang w:val="id-ID"/>
        </w:rPr>
      </w:pPr>
      <w:r w:rsidRPr="00FA28DE">
        <w:rPr>
          <w:b/>
          <w:color w:val="000000"/>
          <w:lang w:val="id-ID"/>
        </w:rPr>
        <w:t>-</w:t>
      </w:r>
      <w:r w:rsidR="00BB72B6">
        <w:rPr>
          <w:b/>
          <w:color w:val="000000"/>
        </w:rPr>
        <w:t>${</w:t>
      </w:r>
      <w:proofErr w:type="spellStart"/>
      <w:r w:rsidR="00BB72B6">
        <w:rPr>
          <w:b/>
          <w:color w:val="000000"/>
        </w:rPr>
        <w:t>namaMitra</w:t>
      </w:r>
      <w:proofErr w:type="spellEnd"/>
      <w:r w:rsidR="00BB72B6">
        <w:rPr>
          <w:b/>
          <w:color w:val="000000"/>
        </w:rPr>
        <w:t>}</w:t>
      </w:r>
      <w:r w:rsidRPr="00FA28DE">
        <w:rPr>
          <w:b/>
          <w:color w:val="000000"/>
          <w:lang w:val="id-ID"/>
        </w:rPr>
        <w:t>-</w:t>
      </w:r>
    </w:p>
    <w:p w14:paraId="36305C30" w14:textId="77777777" w:rsidR="009C4977" w:rsidRPr="00FA28DE" w:rsidRDefault="009C4977" w:rsidP="00F643DD">
      <w:pPr>
        <w:suppressAutoHyphens w:val="0"/>
        <w:spacing w:after="0" w:line="240" w:lineRule="auto"/>
        <w:ind w:left="426" w:right="1134"/>
        <w:jc w:val="both"/>
        <w:rPr>
          <w:color w:val="000000"/>
          <w:lang w:val="id-ID"/>
        </w:rPr>
      </w:pPr>
    </w:p>
    <w:p w14:paraId="784D7C8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1134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 xml:space="preserve">SPESIFIKASI TEKNIS </w:t>
      </w:r>
    </w:p>
    <w:p w14:paraId="4FAEE769" w14:textId="440FBB42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>Ruang lingk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up pekerjaan dan spesifikasi teknis pekerjaan pada proyek ini adalah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${judul}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 d</w:t>
      </w:r>
      <w:r w:rsidRPr="00FA28DE">
        <w:rPr>
          <w:rFonts w:ascii="Calibri" w:hAnsi="Calibri" w:cs="Arial"/>
          <w:sz w:val="22"/>
          <w:szCs w:val="22"/>
          <w:lang w:val="id-ID"/>
        </w:rPr>
        <w:t xml:space="preserve">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detil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 sesuai Tabel 1.</w:t>
      </w:r>
    </w:p>
    <w:p w14:paraId="03F092F8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3F42F62E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WAKTU PENGGUNAAN</w:t>
      </w:r>
    </w:p>
    <w:p w14:paraId="06EB247F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5E3D131" w14:textId="5746035F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Berisi Informasi Target 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>Delivery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(</w:t>
      </w:r>
      <w:r w:rsidRPr="00FA28DE">
        <w:rPr>
          <w:rFonts w:ascii="Calibri" w:hAnsi="Calibri" w:cs="Arial"/>
          <w:i/>
          <w:sz w:val="22"/>
          <w:szCs w:val="22"/>
          <w:lang w:val="sv-SE"/>
        </w:rPr>
        <w:t xml:space="preserve">Ready for </w:t>
      </w:r>
      <w:r w:rsidRPr="00BB72B6">
        <w:rPr>
          <w:rFonts w:asciiTheme="minorHAnsi" w:hAnsiTheme="minorHAnsi" w:cstheme="minorHAnsi"/>
          <w:i/>
          <w:sz w:val="22"/>
          <w:szCs w:val="22"/>
          <w:lang w:val="sv-SE"/>
        </w:rPr>
        <w:t>Service</w:t>
      </w:r>
      <w:r w:rsidRPr="00BB72B6">
        <w:rPr>
          <w:rFonts w:asciiTheme="minorHAnsi" w:hAnsiTheme="minorHAnsi" w:cstheme="minorHAnsi"/>
          <w:sz w:val="22"/>
          <w:szCs w:val="22"/>
          <w:lang w:val="sv-SE"/>
        </w:rPr>
        <w:t>)</w:t>
      </w:r>
      <w:r w:rsidRPr="00BB72B6">
        <w:rPr>
          <w:rFonts w:asciiTheme="minorHAnsi" w:hAnsiTheme="minorHAnsi" w:cstheme="minorHAnsi"/>
          <w:sz w:val="22"/>
          <w:szCs w:val="22"/>
          <w:lang w:val="id-ID"/>
        </w:rPr>
        <w:t xml:space="preserve">: </w:t>
      </w:r>
      <w:r w:rsidR="00BB72B6">
        <w:rPr>
          <w:rFonts w:asciiTheme="minorHAnsi" w:hAnsiTheme="minorHAnsi" w:cstheme="minorHAnsi"/>
          <w:noProof/>
          <w:sz w:val="22"/>
          <w:szCs w:val="22"/>
        </w:rPr>
        <w:t>${readyForService}</w:t>
      </w:r>
      <w:r w:rsidRPr="00FA28DE">
        <w:rPr>
          <w:rFonts w:ascii="Calibri" w:hAnsi="Calibri" w:cs="Arial"/>
          <w:sz w:val="22"/>
          <w:szCs w:val="22"/>
          <w:lang w:val="id-ID"/>
        </w:rPr>
        <w:t>.</w:t>
      </w:r>
    </w:p>
    <w:p w14:paraId="0FDCE8FF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8E327D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993" w:right="850"/>
        <w:jc w:val="both"/>
        <w:rPr>
          <w:rFonts w:ascii="Calibri" w:hAnsi="Calibri" w:cs="Arial"/>
          <w:sz w:val="22"/>
          <w:szCs w:val="22"/>
          <w:lang w:val="id-ID"/>
        </w:rPr>
      </w:pPr>
    </w:p>
    <w:p w14:paraId="2D7C85ED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sz w:val="22"/>
          <w:szCs w:val="22"/>
          <w:lang w:val="sv-SE"/>
        </w:rPr>
      </w:pPr>
      <w:r w:rsidRPr="00FA28DE">
        <w:rPr>
          <w:rFonts w:ascii="Calibri" w:hAnsi="Calibri" w:cs="Arial"/>
          <w:b/>
          <w:sz w:val="22"/>
          <w:szCs w:val="22"/>
          <w:lang w:val="sv-SE"/>
        </w:rPr>
        <w:t>LOKASI INSTALASI / LAYANAN</w:t>
      </w:r>
    </w:p>
    <w:p w14:paraId="1D2AA3A0" w14:textId="77777777" w:rsidR="009C4977" w:rsidRPr="00FA28DE" w:rsidRDefault="009C4977" w:rsidP="00FA28DE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b/>
          <w:sz w:val="22"/>
          <w:szCs w:val="22"/>
          <w:lang w:val="sv-SE"/>
        </w:rPr>
      </w:pPr>
    </w:p>
    <w:p w14:paraId="07D3F264" w14:textId="5BABE6DD" w:rsidR="009C4977" w:rsidRPr="00090879" w:rsidRDefault="00090879" w:rsidP="00EC6719">
      <w:pPr>
        <w:spacing w:after="0"/>
        <w:ind w:left="993" w:right="850"/>
        <w:rPr>
          <w:rFonts w:cs="Arial"/>
        </w:rPr>
      </w:pPr>
      <w:r>
        <w:rPr>
          <w:rFonts w:cs="Arial"/>
          <w:noProof/>
        </w:rPr>
        <w:t>${pelanggan}</w:t>
      </w:r>
      <w:r w:rsidR="009C4977" w:rsidRPr="00FA28DE">
        <w:rPr>
          <w:rFonts w:cs="Arial"/>
          <w:lang w:val="id-ID"/>
        </w:rPr>
        <w:t xml:space="preserve">, </w:t>
      </w:r>
      <w:r>
        <w:rPr>
          <w:rFonts w:cs="Arial"/>
          <w:noProof/>
        </w:rPr>
        <w:t>${alamatDelivery}</w:t>
      </w:r>
    </w:p>
    <w:p w14:paraId="6906A1D2" w14:textId="77777777" w:rsidR="009C4977" w:rsidRPr="00FA28DE" w:rsidRDefault="009C4977" w:rsidP="00F643DD">
      <w:pPr>
        <w:spacing w:after="0"/>
        <w:ind w:left="993" w:right="850" w:firstLine="360"/>
        <w:rPr>
          <w:rFonts w:cs="Arial"/>
          <w:lang w:val="id-ID"/>
        </w:rPr>
      </w:pPr>
    </w:p>
    <w:p w14:paraId="3E7AD7AC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SKEMA BISNIS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4C05C10" w14:textId="77777777" w:rsidR="00E66AA3" w:rsidRPr="00E66AA3" w:rsidRDefault="00E66AA3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noProof/>
          <w:sz w:val="22"/>
          <w:szCs w:val="22"/>
        </w:rPr>
      </w:pPr>
      <w:r w:rsidRPr="00E66AA3">
        <w:rPr>
          <w:rFonts w:asciiTheme="minorHAnsi" w:hAnsiTheme="minorHAnsi" w:cstheme="minorHAnsi"/>
          <w:noProof/>
          <w:sz w:val="22"/>
          <w:szCs w:val="22"/>
        </w:rPr>
        <w:t>${</w:t>
      </w:r>
      <w:r w:rsidRPr="00E66AA3">
        <w:rPr>
          <w:rFonts w:asciiTheme="minorHAnsi" w:hAnsiTheme="minorHAnsi" w:cstheme="minorHAnsi"/>
          <w:noProof/>
          <w:sz w:val="22"/>
          <w:szCs w:val="22"/>
        </w:rPr>
        <w:t>skema1</w:t>
      </w:r>
      <w:r w:rsidRPr="00E66AA3">
        <w:rPr>
          <w:rFonts w:asciiTheme="minorHAnsi" w:hAnsiTheme="minorHAnsi" w:cstheme="minorHAnsi"/>
          <w:noProof/>
          <w:sz w:val="22"/>
          <w:szCs w:val="22"/>
        </w:rPr>
        <w:t>}</w:t>
      </w:r>
    </w:p>
    <w:p w14:paraId="792DEAC7" w14:textId="59E7B7AC" w:rsidR="00E66AA3" w:rsidRDefault="00E71AC6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trike/>
          <w:sz w:val="22"/>
          <w:szCs w:val="22"/>
          <w:lang w:val="id-ID"/>
        </w:rPr>
      </w:pPr>
      <w:r w:rsidRPr="00E66AA3">
        <w:rPr>
          <w:rFonts w:asciiTheme="minorHAnsi" w:hAnsiTheme="minorHAnsi" w:cstheme="minorHAnsi"/>
          <w:sz w:val="22"/>
          <w:szCs w:val="22"/>
          <w:lang w:val="sv-SE"/>
        </w:rPr>
        <w:t>Pilihan Skema Bisnis : Sewa Murni/</w:t>
      </w:r>
      <w:r w:rsidRPr="00E66AA3">
        <w:rPr>
          <w:rFonts w:asciiTheme="minorHAnsi" w:hAnsiTheme="minorHAnsi" w:cstheme="minorHAnsi"/>
          <w:strike/>
          <w:sz w:val="22"/>
          <w:szCs w:val="22"/>
          <w:lang w:val="sv-SE"/>
        </w:rPr>
        <w:t xml:space="preserve"> Sewa Beli/ Pengadaan Beli putus</w:t>
      </w:r>
      <w:r w:rsidRPr="00E66AA3">
        <w:rPr>
          <w:rFonts w:asciiTheme="minorHAnsi" w:hAnsiTheme="minorHAnsi" w:cstheme="minorHAnsi"/>
          <w:strike/>
          <w:sz w:val="22"/>
          <w:szCs w:val="22"/>
          <w:lang w:val="id-ID"/>
        </w:rPr>
        <w:t xml:space="preserve"> (ada masa garansi)</w:t>
      </w:r>
    </w:p>
    <w:p w14:paraId="297E1688" w14:textId="2EE0C4D7" w:rsidR="005B353C" w:rsidRPr="00FD4545" w:rsidRDefault="005B353C" w:rsidP="00E71AC6">
      <w:pPr>
        <w:pStyle w:val="BodyText"/>
        <w:suppressAutoHyphens w:val="0"/>
        <w:spacing w:after="0" w:line="240" w:lineRule="auto"/>
        <w:ind w:left="990" w:right="85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${/skema1}</w:t>
      </w:r>
      <w:bookmarkStart w:id="0" w:name="_GoBack"/>
      <w:bookmarkEnd w:id="0"/>
    </w:p>
    <w:p w14:paraId="0C9D6244" w14:textId="5473A6C5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${skema2}</w:t>
      </w:r>
    </w:p>
    <w:p w14:paraId="33CB9D5D" w14:textId="73D1A9CE" w:rsidR="009632E0" w:rsidRDefault="009632E0" w:rsidP="009632E0">
      <w:pPr>
        <w:pStyle w:val="ListParagraph"/>
        <w:spacing w:after="0"/>
        <w:ind w:left="993" w:right="850"/>
        <w:rPr>
          <w:rFonts w:cs="Arial"/>
          <w:lang w:val="id-ID"/>
        </w:rPr>
      </w:pPr>
      <w:r w:rsidRPr="00FA28DE">
        <w:rPr>
          <w:rFonts w:cs="Arial"/>
          <w:lang w:val="sv-SE"/>
        </w:rPr>
        <w:t xml:space="preserve">Pilihan Skema Bisnis : </w:t>
      </w:r>
      <w:r w:rsidRPr="009632E0">
        <w:rPr>
          <w:rFonts w:cs="Arial"/>
          <w:strike/>
          <w:lang w:val="sv-SE"/>
        </w:rPr>
        <w:t>Sewa Murni</w:t>
      </w:r>
      <w:r w:rsidRPr="00D341DA">
        <w:rPr>
          <w:rFonts w:cs="Arial"/>
          <w:lang w:val="sv-SE"/>
        </w:rPr>
        <w:t>/</w:t>
      </w:r>
      <w:r w:rsidRPr="009632E0">
        <w:rPr>
          <w:rFonts w:cs="Arial"/>
          <w:lang w:val="sv-SE"/>
        </w:rPr>
        <w:t xml:space="preserve"> Sewa Beli</w:t>
      </w:r>
      <w:r w:rsidRPr="00D341DA">
        <w:rPr>
          <w:rFonts w:cs="Arial"/>
          <w:lang w:val="sv-SE"/>
        </w:rPr>
        <w:t>/</w:t>
      </w:r>
      <w:r w:rsidRPr="009632E0">
        <w:rPr>
          <w:rFonts w:cs="Arial"/>
          <w:strike/>
          <w:lang w:val="sv-SE"/>
        </w:rPr>
        <w:t xml:space="preserve"> Pengadaan Beli putus</w:t>
      </w:r>
      <w:r w:rsidRPr="009632E0">
        <w:rPr>
          <w:rFonts w:cs="Arial"/>
          <w:strike/>
          <w:lang w:val="id-ID"/>
        </w:rPr>
        <w:t xml:space="preserve"> (ada masa garansi)</w:t>
      </w:r>
    </w:p>
    <w:p w14:paraId="4D6C46A9" w14:textId="409256EA" w:rsid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${/skema2}</w:t>
      </w:r>
    </w:p>
    <w:p w14:paraId="491D1B22" w14:textId="3AB97418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${skema3}</w:t>
      </w:r>
    </w:p>
    <w:p w14:paraId="2560B5DB" w14:textId="77A7804D" w:rsidR="009632E0" w:rsidRDefault="009632E0" w:rsidP="009632E0">
      <w:pPr>
        <w:pStyle w:val="ListParagraph"/>
        <w:spacing w:after="0"/>
        <w:ind w:left="993" w:right="850"/>
        <w:rPr>
          <w:rFonts w:cs="Arial"/>
          <w:lang w:val="id-ID"/>
        </w:rPr>
      </w:pPr>
      <w:r w:rsidRPr="00FA28DE">
        <w:rPr>
          <w:rFonts w:cs="Arial"/>
          <w:lang w:val="sv-SE"/>
        </w:rPr>
        <w:t xml:space="preserve">Pilihan Skema Bisnis : </w:t>
      </w:r>
      <w:r w:rsidRPr="00FA28DE">
        <w:rPr>
          <w:rFonts w:cs="Arial"/>
          <w:strike/>
          <w:lang w:val="sv-SE"/>
        </w:rPr>
        <w:t>Sewa Murni/ Sewa Beli</w:t>
      </w:r>
      <w:r w:rsidRPr="00D341DA">
        <w:rPr>
          <w:rFonts w:cs="Arial"/>
          <w:lang w:val="sv-SE"/>
        </w:rPr>
        <w:t xml:space="preserve">/ </w:t>
      </w:r>
      <w:r w:rsidRPr="00FA28DE">
        <w:rPr>
          <w:rFonts w:cs="Arial"/>
          <w:lang w:val="sv-SE"/>
        </w:rPr>
        <w:t>Pengadaan Beli putus</w:t>
      </w:r>
      <w:r w:rsidRPr="00FA28DE">
        <w:rPr>
          <w:rFonts w:cs="Arial"/>
          <w:lang w:val="id-ID"/>
        </w:rPr>
        <w:t xml:space="preserve"> (ada masa garansi)</w:t>
      </w:r>
    </w:p>
    <w:p w14:paraId="6FF20407" w14:textId="5D1204E1" w:rsidR="009632E0" w:rsidRPr="009632E0" w:rsidRDefault="009632E0" w:rsidP="009632E0">
      <w:pPr>
        <w:pStyle w:val="ListParagraph"/>
        <w:spacing w:after="0"/>
        <w:ind w:left="993" w:right="850"/>
        <w:rPr>
          <w:rFonts w:cs="Arial"/>
        </w:rPr>
      </w:pPr>
      <w:r>
        <w:rPr>
          <w:rFonts w:cs="Arial"/>
        </w:rPr>
        <w:t>${/skema3}</w:t>
      </w:r>
    </w:p>
    <w:p w14:paraId="3C93C65C" w14:textId="77777777" w:rsidR="009C4977" w:rsidRPr="00FA28DE" w:rsidRDefault="009C4977" w:rsidP="00F643DD">
      <w:pPr>
        <w:pStyle w:val="ListParagraph"/>
        <w:spacing w:after="0"/>
        <w:ind w:left="993" w:right="850"/>
        <w:rPr>
          <w:rFonts w:cs="Arial"/>
          <w:strike/>
          <w:lang w:val="id-ID"/>
        </w:rPr>
      </w:pPr>
    </w:p>
    <w:p w14:paraId="0C2D97B5" w14:textId="77777777" w:rsidR="009C4977" w:rsidRPr="00FA28DE" w:rsidRDefault="009C4977" w:rsidP="00F643DD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  <w:lang w:val="id-ID"/>
        </w:rPr>
        <w:t xml:space="preserve">ASPEK BISNIS </w:t>
      </w:r>
    </w:p>
    <w:p w14:paraId="4C21BDE4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354EC9FA" w14:textId="0F2A1CE2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${layanan1}</w:t>
      </w:r>
    </w:p>
    <w:p w14:paraId="457EA414" w14:textId="5DA2C598" w:rsidR="009C4977" w:rsidRPr="00D341DA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>bulanan/</w:t>
      </w:r>
      <w:r w:rsidRPr="00D341DA">
        <w:rPr>
          <w:rFonts w:ascii="Calibri" w:hAnsi="Calibri" w:cs="Arial"/>
          <w:bCs/>
          <w:iCs/>
          <w:strike/>
          <w:sz w:val="22"/>
          <w:szCs w:val="22"/>
          <w:lang w:val="id-ID"/>
        </w:rPr>
        <w:t xml:space="preserve"> 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tahunan /OTC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48833A99" w14:textId="273948A6" w:rsid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${/layanan1}</w:t>
      </w:r>
    </w:p>
    <w:p w14:paraId="5BA4CAC4" w14:textId="69567A39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${layanan2}</w:t>
      </w:r>
    </w:p>
    <w:p w14:paraId="39D5A519" w14:textId="359BCC93" w:rsidR="00D341DA" w:rsidRPr="00D341DA" w:rsidRDefault="00D341DA" w:rsidP="00D341DA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FA28DE">
        <w:rPr>
          <w:rFonts w:ascii="Calibri" w:hAnsi="Calibri" w:cs="Arial"/>
          <w:bCs/>
          <w:iCs/>
          <w:strike/>
          <w:sz w:val="22"/>
          <w:szCs w:val="22"/>
          <w:lang w:val="id-ID"/>
        </w:rPr>
        <w:t>bulanan</w:t>
      </w:r>
      <w:r w:rsidRPr="00D341DA">
        <w:rPr>
          <w:rFonts w:ascii="Calibri" w:hAnsi="Calibri" w:cs="Arial"/>
          <w:bCs/>
          <w:iCs/>
          <w:sz w:val="22"/>
          <w:szCs w:val="22"/>
          <w:lang w:val="id-ID"/>
        </w:rPr>
        <w:t xml:space="preserve">/ </w:t>
      </w:r>
      <w:r w:rsidRPr="00D341DA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tahunan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/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OTC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35040483" w14:textId="549461FA" w:rsid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${/layanan2}</w:t>
      </w:r>
    </w:p>
    <w:p w14:paraId="5B7F8CC2" w14:textId="32B277F8" w:rsidR="00D341DA" w:rsidRPr="00090879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${layanan3}</w:t>
      </w:r>
    </w:p>
    <w:p w14:paraId="55D725E5" w14:textId="03B143BB" w:rsidR="00D341DA" w:rsidRPr="00D341DA" w:rsidRDefault="00D341DA" w:rsidP="00D341DA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Nilai </w:t>
      </w:r>
      <w:r w:rsidRPr="00FA28DE">
        <w:rPr>
          <w:rFonts w:ascii="Calibri" w:hAnsi="Calibri" w:cs="Arial"/>
          <w:bCs/>
          <w:iCs/>
          <w:sz w:val="22"/>
          <w:szCs w:val="22"/>
        </w:rPr>
        <w:t xml:space="preserve">Total </w:t>
      </w:r>
      <w:proofErr w:type="spellStart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>revenue</w:t>
      </w:r>
      <w:proofErr w:type="spellEnd"/>
      <w:r w:rsidRPr="00FA28DE">
        <w:rPr>
          <w:rFonts w:ascii="Calibri" w:hAnsi="Calibri" w:cs="Arial"/>
          <w:bCs/>
          <w:iCs/>
          <w:sz w:val="22"/>
          <w:szCs w:val="22"/>
          <w:lang w:val="id-ID"/>
        </w:rPr>
        <w:t xml:space="preserve"> layanan </w:t>
      </w:r>
      <w:r w:rsidRPr="00FA28DE">
        <w:rPr>
          <w:rFonts w:ascii="Calibri" w:hAnsi="Calibri" w:cs="Arial"/>
          <w:bCs/>
          <w:iCs/>
          <w:strike/>
          <w:sz w:val="22"/>
          <w:szCs w:val="22"/>
          <w:lang w:val="id-ID"/>
        </w:rPr>
        <w:t xml:space="preserve">bulanan/ </w:t>
      </w:r>
      <w:r w:rsidRPr="00090879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>tahunan</w:t>
      </w:r>
      <w:r w:rsidRPr="00D341DA">
        <w:rPr>
          <w:rFonts w:asciiTheme="minorHAnsi" w:hAnsiTheme="minorHAnsi" w:cstheme="minorHAnsi"/>
          <w:bCs/>
          <w:iCs/>
          <w:strike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/OTC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</w:rPr>
        <w:t xml:space="preserve">,-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(sebelum PPN):</w:t>
      </w:r>
    </w:p>
    <w:p w14:paraId="42802038" w14:textId="73FEE8BA" w:rsidR="00D341DA" w:rsidRPr="00D341DA" w:rsidRDefault="00D341DA" w:rsidP="00D341DA">
      <w:pPr>
        <w:pStyle w:val="BodyText"/>
        <w:suppressAutoHyphens w:val="0"/>
        <w:spacing w:after="0" w:line="240" w:lineRule="auto"/>
        <w:ind w:left="1080"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>
        <w:rPr>
          <w:rFonts w:asciiTheme="minorHAnsi" w:hAnsiTheme="minorHAnsi" w:cstheme="minorHAnsi"/>
          <w:bCs/>
          <w:iCs/>
          <w:sz w:val="22"/>
          <w:szCs w:val="22"/>
        </w:rPr>
        <w:t>${/layanan3}</w:t>
      </w:r>
    </w:p>
    <w:p w14:paraId="26695B59" w14:textId="77777777" w:rsidR="009C4977" w:rsidRPr="00090879" w:rsidRDefault="009C4977" w:rsidP="00F643DD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Connectivity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-,- </w:t>
      </w:r>
    </w:p>
    <w:p w14:paraId="32E23522" w14:textId="0BA0F863" w:rsidR="009C4977" w:rsidRPr="00090879" w:rsidRDefault="009C4977" w:rsidP="00FA28DE">
      <w:pPr>
        <w:pStyle w:val="BodyText"/>
        <w:numPr>
          <w:ilvl w:val="0"/>
          <w:numId w:val="7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  <w:lang w:val="id-ID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</w:t>
      </w:r>
      <w:proofErr w:type="spellStart"/>
      <w:r w:rsidRPr="00090879">
        <w:rPr>
          <w:rFonts w:asciiTheme="minorHAnsi" w:hAnsiTheme="minorHAnsi" w:cstheme="minorHAnsi"/>
          <w:sz w:val="22"/>
          <w:szCs w:val="22"/>
        </w:rPr>
        <w:t>Rp</w:t>
      </w:r>
      <w:proofErr w:type="spellEnd"/>
      <w:r w:rsidRPr="00090879">
        <w:rPr>
          <w:rFonts w:asciiTheme="minorHAnsi" w:hAnsiTheme="minorHAnsi" w:cstheme="minorHAnsi"/>
          <w:sz w:val="22"/>
          <w:szCs w:val="22"/>
        </w:rPr>
        <w:t xml:space="preserve">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${nilaiKontrak}</w:t>
      </w:r>
      <w:r w:rsidRPr="00090879">
        <w:rPr>
          <w:rFonts w:asciiTheme="minorHAnsi" w:hAnsiTheme="minorHAnsi" w:cstheme="minorHAnsi"/>
          <w:sz w:val="22"/>
          <w:szCs w:val="22"/>
          <w:lang w:val="id-ID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2B1D1DFD" w14:textId="0B1F7741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Total Beban CPE ke Mitra 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${bebanMitra}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,- (sebelum PPN)</w:t>
      </w:r>
    </w:p>
    <w:p w14:paraId="17143513" w14:textId="327F9C08" w:rsidR="009C4977" w:rsidRPr="00090879" w:rsidRDefault="009C4977" w:rsidP="00F643DD">
      <w:pPr>
        <w:pStyle w:val="BodyText"/>
        <w:numPr>
          <w:ilvl w:val="0"/>
          <w:numId w:val="3"/>
        </w:numPr>
        <w:suppressAutoHyphens w:val="0"/>
        <w:spacing w:after="0" w:line="240" w:lineRule="auto"/>
        <w:ind w:right="850"/>
        <w:jc w:val="both"/>
        <w:rPr>
          <w:rFonts w:asciiTheme="minorHAnsi" w:hAnsiTheme="minorHAnsi" w:cstheme="minorHAnsi"/>
          <w:bCs/>
          <w:iCs/>
          <w:sz w:val="22"/>
          <w:szCs w:val="22"/>
        </w:rPr>
      </w:pPr>
      <w:proofErr w:type="spellStart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Revenue</w:t>
      </w:r>
      <w:proofErr w:type="spellEnd"/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 xml:space="preserve"> CPE Telkom (</w:t>
      </w:r>
      <w:r w:rsidR="00090879">
        <w:rPr>
          <w:rFonts w:asciiTheme="minorHAnsi" w:hAnsiTheme="minorHAnsi" w:cstheme="minorHAnsi"/>
          <w:bCs/>
          <w:iCs/>
          <w:noProof/>
          <w:sz w:val="22"/>
          <w:szCs w:val="22"/>
        </w:rPr>
        <w:t>${marginTg}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%)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ab/>
        <w:t xml:space="preserve">: Rp   </w:t>
      </w:r>
      <w:r w:rsidR="00090879">
        <w:rPr>
          <w:rFonts w:asciiTheme="minorHAnsi" w:hAnsiTheme="minorHAnsi" w:cstheme="minorHAnsi"/>
          <w:noProof/>
          <w:sz w:val="22"/>
          <w:szCs w:val="22"/>
        </w:rPr>
        <w:t>${rpMargin}</w:t>
      </w:r>
      <w:r w:rsidRPr="00090879">
        <w:rPr>
          <w:rFonts w:asciiTheme="minorHAnsi" w:hAnsiTheme="minorHAnsi" w:cstheme="minorHAnsi"/>
          <w:kern w:val="0"/>
          <w:sz w:val="22"/>
          <w:szCs w:val="22"/>
          <w:lang w:val="id-ID" w:eastAsia="en-US"/>
        </w:rPr>
        <w:t>,</w:t>
      </w:r>
      <w:r w:rsidRPr="00090879">
        <w:rPr>
          <w:rFonts w:asciiTheme="minorHAnsi" w:hAnsiTheme="minorHAnsi" w:cstheme="minorHAnsi"/>
          <w:bCs/>
          <w:iCs/>
          <w:sz w:val="22"/>
          <w:szCs w:val="22"/>
          <w:lang w:val="id-ID"/>
        </w:rPr>
        <w:t>- (sebelum PPN)</w:t>
      </w:r>
    </w:p>
    <w:p w14:paraId="7D44DC49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right="850"/>
        <w:jc w:val="both"/>
        <w:rPr>
          <w:rFonts w:ascii="Calibri" w:hAnsi="Calibri" w:cs="Arial"/>
          <w:bCs/>
          <w:iCs/>
          <w:sz w:val="22"/>
          <w:szCs w:val="22"/>
          <w:lang w:val="id-ID"/>
        </w:rPr>
      </w:pPr>
    </w:p>
    <w:p w14:paraId="55C3DA2C" w14:textId="77777777" w:rsidR="009C4977" w:rsidRPr="00FA28DE" w:rsidRDefault="009C4977" w:rsidP="00F643DD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</w:p>
    <w:p w14:paraId="6C413EB7" w14:textId="3E6D2536" w:rsidR="009C4977" w:rsidRPr="00090879" w:rsidRDefault="009C4977" w:rsidP="00090879">
      <w:pPr>
        <w:tabs>
          <w:tab w:val="left" w:pos="900"/>
        </w:tabs>
        <w:spacing w:after="0" w:line="360" w:lineRule="auto"/>
        <w:ind w:left="1560"/>
        <w:jc w:val="both"/>
        <w:rPr>
          <w:b/>
          <w:lang w:val="id-ID"/>
        </w:rPr>
      </w:pPr>
      <w:r w:rsidRPr="00FA28DE">
        <w:rPr>
          <w:b/>
          <w:lang w:val="id-ID"/>
        </w:rPr>
        <w:br w:type="page"/>
      </w:r>
    </w:p>
    <w:p w14:paraId="1E0FD636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b/>
          <w:bCs/>
          <w:iCs/>
          <w:sz w:val="22"/>
          <w:szCs w:val="22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USULAN MEKANISME PEMBAYARAN KEPADA MITRA</w:t>
      </w:r>
    </w:p>
    <w:p w14:paraId="6099A677" w14:textId="77777777" w:rsidR="009C4977" w:rsidRPr="00FA28DE" w:rsidRDefault="009C4977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="Calibri" w:hAnsi="Calibri" w:cs="Arial"/>
          <w:b/>
          <w:bCs/>
          <w:iCs/>
          <w:sz w:val="22"/>
          <w:szCs w:val="22"/>
        </w:rPr>
      </w:pPr>
    </w:p>
    <w:p w14:paraId="0193FCB3" w14:textId="77777777" w:rsidR="009C4977" w:rsidRPr="00FA28DE" w:rsidRDefault="009C4977" w:rsidP="00FA28DE">
      <w:pPr>
        <w:pStyle w:val="BodyText"/>
        <w:suppressAutoHyphens w:val="0"/>
        <w:spacing w:line="240" w:lineRule="auto"/>
        <w:ind w:left="709" w:right="850"/>
        <w:jc w:val="both"/>
        <w:rPr>
          <w:rFonts w:ascii="Calibri" w:hAnsi="Calibri" w:cs="Arial"/>
          <w:sz w:val="22"/>
          <w:szCs w:val="22"/>
          <w:lang w:val="id-ID"/>
        </w:rPr>
      </w:pPr>
      <w:r w:rsidRPr="00FA28DE">
        <w:rPr>
          <w:rFonts w:ascii="Calibri" w:hAnsi="Calibri" w:cs="Arial"/>
          <w:sz w:val="22"/>
          <w:szCs w:val="22"/>
          <w:lang w:val="id-ID"/>
        </w:rPr>
        <w:t xml:space="preserve">Pola Pembayaran dilakukan dengan mekanisme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>
        <w:rPr>
          <w:rFonts w:ascii="Calibri" w:hAnsi="Calibri" w:cs="Arial"/>
          <w:sz w:val="22"/>
          <w:szCs w:val="22"/>
          <w:lang w:val="id-ID"/>
        </w:rPr>
        <w:t xml:space="preserve"> to </w:t>
      </w:r>
      <w:proofErr w:type="spellStart"/>
      <w:r>
        <w:rPr>
          <w:rFonts w:ascii="Calibri" w:hAnsi="Calibri" w:cs="Arial"/>
          <w:sz w:val="22"/>
          <w:szCs w:val="22"/>
          <w:lang w:val="id-ID"/>
        </w:rPr>
        <w:t>Back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 xml:space="preserve">, proses pembayaran setelah BAST, dan dengan </w:t>
      </w:r>
      <w:proofErr w:type="spellStart"/>
      <w:r w:rsidRPr="00FA28DE">
        <w:rPr>
          <w:rFonts w:ascii="Calibri" w:hAnsi="Calibri" w:cs="Arial"/>
          <w:sz w:val="22"/>
          <w:szCs w:val="22"/>
          <w:lang w:val="id-ID"/>
        </w:rPr>
        <w:t>rincian</w:t>
      </w:r>
      <w:proofErr w:type="spellEnd"/>
      <w:r w:rsidRPr="00FA28DE">
        <w:rPr>
          <w:rFonts w:ascii="Calibri" w:hAnsi="Calibri" w:cs="Arial"/>
          <w:sz w:val="22"/>
          <w:szCs w:val="22"/>
          <w:lang w:val="id-ID"/>
        </w:rPr>
        <w:t>:</w:t>
      </w:r>
    </w:p>
    <w:p w14:paraId="25520DDC" w14:textId="02C6A493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sz w:val="22"/>
          <w:szCs w:val="22"/>
          <w:lang w:val="sv-SE"/>
        </w:rPr>
        <w:t xml:space="preserve">Dilakukan </w:t>
      </w:r>
      <w:r w:rsidRPr="00FA28DE">
        <w:rPr>
          <w:rFonts w:ascii="Calibri" w:hAnsi="Calibri" w:cs="Arial"/>
          <w:sz w:val="22"/>
          <w:szCs w:val="22"/>
          <w:lang w:val="id-ID"/>
        </w:rPr>
        <w:t>dengan</w:t>
      </w:r>
      <w:r w:rsidRPr="00FA28DE">
        <w:rPr>
          <w:rFonts w:ascii="Calibri" w:hAnsi="Calibri" w:cs="Arial"/>
          <w:sz w:val="22"/>
          <w:szCs w:val="22"/>
          <w:lang w:val="sv-SE"/>
        </w:rPr>
        <w:t xml:space="preserve"> menunggu pembayaran dari Pelanggan </w:t>
      </w:r>
      <w:r w:rsidR="00090879">
        <w:rPr>
          <w:rFonts w:ascii="Calibri" w:hAnsi="Calibri" w:cs="Arial"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z w:val="22"/>
          <w:szCs w:val="22"/>
        </w:rPr>
        <w:t>}</w:t>
      </w:r>
    </w:p>
    <w:p w14:paraId="57EA788E" w14:textId="6939C240" w:rsidR="009C4977" w:rsidRPr="00FA28DE" w:rsidRDefault="009C4977" w:rsidP="00FA28DE">
      <w:pPr>
        <w:pStyle w:val="BodyText"/>
        <w:numPr>
          <w:ilvl w:val="0"/>
          <w:numId w:val="5"/>
        </w:numPr>
        <w:suppressAutoHyphens w:val="0"/>
        <w:spacing w:line="240" w:lineRule="auto"/>
        <w:ind w:left="1159" w:hanging="450"/>
        <w:jc w:val="both"/>
        <w:rPr>
          <w:rFonts w:ascii="Calibri" w:hAnsi="Calibri" w:cs="Arial"/>
          <w:strike/>
          <w:sz w:val="22"/>
          <w:szCs w:val="22"/>
          <w:lang w:val="sv-SE"/>
        </w:rPr>
      </w:pPr>
      <w:r w:rsidRPr="00FA28DE">
        <w:rPr>
          <w:rFonts w:ascii="Calibri" w:hAnsi="Calibri" w:cs="Arial"/>
          <w:strike/>
          <w:sz w:val="22"/>
          <w:szCs w:val="22"/>
          <w:lang w:val="sv-SE"/>
        </w:rPr>
        <w:t xml:space="preserve">Dilakukan setelah TELKOM menerima pembayaran dari Pelanggan </w:t>
      </w:r>
      <w:r w:rsidR="00090879">
        <w:rPr>
          <w:rFonts w:ascii="Calibri" w:hAnsi="Calibri" w:cs="Arial"/>
          <w:strike/>
          <w:sz w:val="22"/>
          <w:szCs w:val="22"/>
        </w:rPr>
        <w:t>${</w:t>
      </w:r>
      <w:proofErr w:type="spellStart"/>
      <w:r w:rsidR="00090879">
        <w:rPr>
          <w:rFonts w:ascii="Calibri" w:hAnsi="Calibri" w:cs="Arial"/>
          <w:strike/>
          <w:sz w:val="22"/>
          <w:szCs w:val="22"/>
        </w:rPr>
        <w:t>jenisPelanggan</w:t>
      </w:r>
      <w:proofErr w:type="spellEnd"/>
      <w:r w:rsidR="00090879">
        <w:rPr>
          <w:rFonts w:ascii="Calibri" w:hAnsi="Calibri" w:cs="Arial"/>
          <w:strike/>
          <w:sz w:val="22"/>
          <w:szCs w:val="22"/>
        </w:rPr>
        <w:t>}</w:t>
      </w:r>
    </w:p>
    <w:p w14:paraId="591FB770" w14:textId="77777777" w:rsidR="009C4977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30CD2FBC" w14:textId="77777777" w:rsidR="009C4977" w:rsidRPr="00FA28DE" w:rsidRDefault="009C4977" w:rsidP="00FA28DE">
      <w:pPr>
        <w:pStyle w:val="BodyText"/>
        <w:suppressAutoHyphens w:val="0"/>
        <w:spacing w:line="240" w:lineRule="auto"/>
        <w:jc w:val="both"/>
        <w:rPr>
          <w:rFonts w:ascii="Calibri" w:hAnsi="Calibri" w:cs="Arial"/>
          <w:sz w:val="22"/>
          <w:szCs w:val="22"/>
          <w:lang w:val="id-ID"/>
        </w:rPr>
      </w:pPr>
    </w:p>
    <w:p w14:paraId="4AAD164A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MASA KONTRAK LAYANAN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6D3CEA4C" w14:textId="23694A69" w:rsidR="009C4977" w:rsidRPr="00FA28DE" w:rsidRDefault="009C4977" w:rsidP="00FA28DE">
      <w:pPr>
        <w:spacing w:after="120" w:line="240" w:lineRule="auto"/>
        <w:ind w:left="360" w:right="850" w:firstLine="349"/>
        <w:rPr>
          <w:rFonts w:cs="Arial"/>
          <w:lang w:val="id-ID"/>
        </w:rPr>
      </w:pPr>
      <w:r w:rsidRPr="00FA28DE">
        <w:rPr>
          <w:rFonts w:cs="Arial"/>
          <w:lang w:val="id-ID"/>
        </w:rPr>
        <w:t xml:space="preserve">Masa Kontrak : </w:t>
      </w:r>
      <w:r w:rsidR="00D341DA">
        <w:rPr>
          <w:rFonts w:cs="Arial"/>
        </w:rPr>
        <w:t>${</w:t>
      </w:r>
      <w:proofErr w:type="spellStart"/>
      <w:r w:rsidR="00D341DA">
        <w:rPr>
          <w:rFonts w:cs="Arial"/>
        </w:rPr>
        <w:t>masaKontrak</w:t>
      </w:r>
      <w:proofErr w:type="spellEnd"/>
      <w:r w:rsidR="00D341DA">
        <w:rPr>
          <w:rFonts w:cs="Arial"/>
        </w:rPr>
        <w:t>}</w:t>
      </w:r>
      <w:r w:rsidRPr="00FA28DE">
        <w:rPr>
          <w:rFonts w:cs="Arial"/>
          <w:lang w:val="id-ID"/>
        </w:rPr>
        <w:t xml:space="preserve"> bulan </w:t>
      </w:r>
      <w:r w:rsidRPr="00FA28DE">
        <w:rPr>
          <w:rFonts w:cs="Arial"/>
        </w:rPr>
        <w:t xml:space="preserve">dengan </w:t>
      </w:r>
      <w:proofErr w:type="spellStart"/>
      <w:r w:rsidRPr="00FA28DE">
        <w:rPr>
          <w:rFonts w:cs="Arial"/>
        </w:rPr>
        <w:t>pembayaran</w:t>
      </w:r>
      <w:proofErr w:type="spellEnd"/>
      <w:r w:rsidRPr="00FA28DE">
        <w:rPr>
          <w:rFonts w:cs="Arial"/>
          <w:lang w:val="id-ID"/>
        </w:rPr>
        <w:t xml:space="preserve"> </w:t>
      </w:r>
      <w:proofErr w:type="spellStart"/>
      <w:r>
        <w:rPr>
          <w:rFonts w:cs="Arial"/>
          <w:lang w:val="id-ID"/>
        </w:rPr>
        <w:t>Back</w:t>
      </w:r>
      <w:proofErr w:type="spellEnd"/>
      <w:r>
        <w:rPr>
          <w:rFonts w:cs="Arial"/>
          <w:lang w:val="id-ID"/>
        </w:rPr>
        <w:t xml:space="preserve"> to </w:t>
      </w:r>
      <w:proofErr w:type="spellStart"/>
      <w:r>
        <w:rPr>
          <w:rFonts w:cs="Arial"/>
          <w:lang w:val="id-ID"/>
        </w:rPr>
        <w:t>Back</w:t>
      </w:r>
      <w:proofErr w:type="spellEnd"/>
      <w:r w:rsidRPr="00FA28DE">
        <w:rPr>
          <w:rFonts w:cs="Arial"/>
          <w:lang w:val="id-ID"/>
        </w:rPr>
        <w:t xml:space="preserve"> setelah BAST ditandatangani.</w:t>
      </w:r>
    </w:p>
    <w:p w14:paraId="54F56882" w14:textId="77777777" w:rsidR="009C4977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65B729A7" w14:textId="77777777" w:rsidR="009C4977" w:rsidRPr="00FA28DE" w:rsidRDefault="009C4977" w:rsidP="00FA28DE">
      <w:pPr>
        <w:spacing w:after="120" w:line="240" w:lineRule="auto"/>
        <w:ind w:left="360" w:right="850"/>
        <w:rPr>
          <w:rFonts w:cs="Arial"/>
          <w:lang w:val="id-ID"/>
        </w:rPr>
      </w:pPr>
    </w:p>
    <w:p w14:paraId="3EC5D11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t>JADWAL PEMASUKAN DOKUMEN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45F469DA" w14:textId="1F5A6B83" w:rsidR="009C4977" w:rsidRPr="006C4150" w:rsidRDefault="00090879" w:rsidP="00FA28DE">
      <w:pPr>
        <w:pStyle w:val="BodyText"/>
        <w:suppressAutoHyphens w:val="0"/>
        <w:spacing w:line="240" w:lineRule="auto"/>
        <w:ind w:left="851" w:right="850"/>
        <w:jc w:val="both"/>
        <w:rPr>
          <w:rFonts w:asciiTheme="minorHAnsi" w:hAnsiTheme="minorHAnsi" w:cstheme="minorHAnsi"/>
          <w:sz w:val="22"/>
          <w:szCs w:val="22"/>
        </w:rPr>
      </w:pPr>
      <w:r w:rsidRPr="006C4150">
        <w:rPr>
          <w:rFonts w:asciiTheme="minorHAnsi" w:hAnsiTheme="minorHAnsi" w:cstheme="minorHAnsi"/>
          <w:noProof/>
          <w:sz w:val="22"/>
          <w:szCs w:val="22"/>
        </w:rPr>
        <w:t>${pemasukanDokumen}</w:t>
      </w:r>
    </w:p>
    <w:p w14:paraId="4C8DB6FF" w14:textId="77777777" w:rsidR="009C4977" w:rsidRPr="00FA28DE" w:rsidRDefault="009C4977" w:rsidP="00FA28DE">
      <w:pPr>
        <w:pStyle w:val="BodyText"/>
        <w:numPr>
          <w:ilvl w:val="0"/>
          <w:numId w:val="1"/>
        </w:numPr>
        <w:tabs>
          <w:tab w:val="clear" w:pos="1080"/>
        </w:tabs>
        <w:suppressAutoHyphens w:val="0"/>
        <w:spacing w:after="0" w:line="240" w:lineRule="auto"/>
        <w:ind w:left="851" w:right="850" w:hanging="360"/>
        <w:jc w:val="both"/>
        <w:rPr>
          <w:rFonts w:ascii="Calibri" w:hAnsi="Calibri" w:cs="Arial"/>
          <w:sz w:val="22"/>
          <w:szCs w:val="22"/>
          <w:lang w:val="sv-SE"/>
        </w:rPr>
      </w:pPr>
      <w:r w:rsidRPr="00FA28DE">
        <w:rPr>
          <w:rFonts w:ascii="Calibri" w:hAnsi="Calibri" w:cs="Arial"/>
          <w:b/>
          <w:bCs/>
          <w:iCs/>
          <w:sz w:val="22"/>
          <w:szCs w:val="22"/>
        </w:rPr>
        <w:br w:type="page"/>
      </w:r>
      <w:r w:rsidRPr="00FA28DE">
        <w:rPr>
          <w:rFonts w:ascii="Calibri" w:hAnsi="Calibri" w:cs="Arial"/>
          <w:b/>
          <w:bCs/>
          <w:iCs/>
          <w:sz w:val="22"/>
          <w:szCs w:val="22"/>
        </w:rPr>
        <w:lastRenderedPageBreak/>
        <w:t>INFORMASI TAMBAHAN</w:t>
      </w:r>
      <w:r w:rsidRPr="00FA28DE">
        <w:rPr>
          <w:rFonts w:ascii="Calibri" w:hAnsi="Calibri" w:cs="Arial"/>
          <w:sz w:val="22"/>
          <w:szCs w:val="22"/>
          <w:lang w:val="sv-SE"/>
        </w:rPr>
        <w:t>.</w:t>
      </w:r>
    </w:p>
    <w:p w14:paraId="73B23691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851" w:right="850"/>
        <w:jc w:val="both"/>
        <w:rPr>
          <w:rFonts w:ascii="Calibri" w:hAnsi="Calibri" w:cs="Arial"/>
          <w:sz w:val="22"/>
          <w:szCs w:val="22"/>
          <w:lang w:val="sv-SE"/>
        </w:rPr>
      </w:pPr>
    </w:p>
    <w:p w14:paraId="16E44207" w14:textId="71045265" w:rsidR="009C4977" w:rsidRPr="00FA28DE" w:rsidRDefault="009C4977" w:rsidP="00EC6719">
      <w:pPr>
        <w:spacing w:after="0"/>
        <w:ind w:left="491" w:right="1134"/>
        <w:jc w:val="both"/>
        <w:rPr>
          <w:rFonts w:cs="Arial"/>
          <w:lang w:val="id-ID"/>
        </w:rPr>
      </w:pPr>
      <w:r w:rsidRPr="00FA28DE">
        <w:rPr>
          <w:rFonts w:cs="Arial"/>
          <w:lang w:val="id-ID"/>
        </w:rPr>
        <w:t>Demikianlah Justifikasi Kebutuhan untuk proyek</w:t>
      </w:r>
      <w:r>
        <w:rPr>
          <w:rFonts w:cs="Arial"/>
          <w:lang w:val="id-ID"/>
        </w:rPr>
        <w:t xml:space="preserve"> </w:t>
      </w:r>
      <w:r w:rsidR="00090879">
        <w:rPr>
          <w:noProof/>
        </w:rPr>
        <w:t>${judul}</w:t>
      </w:r>
      <w:r>
        <w:rPr>
          <w:rFonts w:cs="Arial"/>
          <w:lang w:val="id-ID"/>
        </w:rPr>
        <w:t xml:space="preserve"> ini </w:t>
      </w:r>
      <w:r w:rsidRPr="00FA28DE">
        <w:rPr>
          <w:rFonts w:cs="Arial"/>
          <w:lang w:val="id-ID"/>
        </w:rPr>
        <w:t>dibuat dengan sebenar-benarnya mengingat sumpah jabatan.</w:t>
      </w:r>
    </w:p>
    <w:p w14:paraId="4DC5C901" w14:textId="77777777" w:rsidR="009C4977" w:rsidRPr="00FA28DE" w:rsidRDefault="009C4977" w:rsidP="00F643DD">
      <w:pPr>
        <w:pStyle w:val="BodyText"/>
        <w:suppressAutoHyphens w:val="0"/>
        <w:spacing w:after="0" w:line="360" w:lineRule="auto"/>
        <w:ind w:right="850" w:firstLine="360"/>
        <w:jc w:val="both"/>
        <w:rPr>
          <w:rFonts w:ascii="Calibri" w:eastAsia="Calibri" w:hAnsi="Calibri" w:cs="Arial"/>
          <w:sz w:val="22"/>
          <w:szCs w:val="22"/>
          <w:lang w:val="id-ID"/>
        </w:rPr>
      </w:pPr>
    </w:p>
    <w:tbl>
      <w:tblPr>
        <w:tblW w:w="8748" w:type="dxa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1799"/>
        <w:gridCol w:w="2226"/>
        <w:gridCol w:w="1367"/>
        <w:gridCol w:w="2046"/>
      </w:tblGrid>
      <w:tr w:rsidR="009C4977" w:rsidRPr="00FA28DE" w14:paraId="3418417F" w14:textId="77777777" w:rsidTr="00F643DD">
        <w:trPr>
          <w:trHeight w:val="742"/>
        </w:trPr>
        <w:tc>
          <w:tcPr>
            <w:tcW w:w="1310" w:type="dxa"/>
            <w:shd w:val="clear" w:color="auto" w:fill="F2F2F2"/>
            <w:vAlign w:val="center"/>
          </w:tcPr>
          <w:p w14:paraId="37BD09A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shd w:val="clear" w:color="auto" w:fill="F2F2F2"/>
            <w:vAlign w:val="center"/>
          </w:tcPr>
          <w:p w14:paraId="6A2705EE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NAMA / NIK</w:t>
            </w:r>
          </w:p>
        </w:tc>
        <w:tc>
          <w:tcPr>
            <w:tcW w:w="2226" w:type="dxa"/>
            <w:shd w:val="clear" w:color="auto" w:fill="F2F2F2"/>
            <w:vAlign w:val="center"/>
          </w:tcPr>
          <w:p w14:paraId="761B6E40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JABATAN</w:t>
            </w:r>
          </w:p>
        </w:tc>
        <w:tc>
          <w:tcPr>
            <w:tcW w:w="1367" w:type="dxa"/>
            <w:shd w:val="clear" w:color="auto" w:fill="F2F2F2"/>
            <w:vAlign w:val="center"/>
          </w:tcPr>
          <w:p w14:paraId="15617195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TANGGAL</w:t>
            </w:r>
          </w:p>
        </w:tc>
        <w:tc>
          <w:tcPr>
            <w:tcW w:w="2046" w:type="dxa"/>
            <w:shd w:val="clear" w:color="auto" w:fill="F2F2F2"/>
            <w:vAlign w:val="center"/>
          </w:tcPr>
          <w:p w14:paraId="564F1CFF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  <w:r w:rsidRPr="00FA28DE"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  <w:t>TANDA TANGAN</w:t>
            </w:r>
          </w:p>
        </w:tc>
      </w:tr>
      <w:tr w:rsidR="009C4977" w:rsidRPr="00FA28DE" w14:paraId="3B6AC466" w14:textId="77777777" w:rsidTr="00F643DD">
        <w:trPr>
          <w:trHeight w:val="948"/>
        </w:trPr>
        <w:tc>
          <w:tcPr>
            <w:tcW w:w="1310" w:type="dxa"/>
            <w:vMerge w:val="restart"/>
            <w:vAlign w:val="center"/>
          </w:tcPr>
          <w:p w14:paraId="21957D5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Dibuat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  <w:t>oleh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:</w:t>
            </w:r>
          </w:p>
        </w:tc>
        <w:tc>
          <w:tcPr>
            <w:tcW w:w="1799" w:type="dxa"/>
            <w:vAlign w:val="center"/>
          </w:tcPr>
          <w:p w14:paraId="7EF5D155" w14:textId="2963A5F2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${am}</w:t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br/>
            </w:r>
            <w:r w:rsidR="009C4977" w:rsidRPr="00090879">
              <w:rPr>
                <w:rFonts w:asciiTheme="minorHAnsi" w:hAnsiTheme="minorHAnsi" w:cstheme="minorHAnsi"/>
                <w:sz w:val="22"/>
                <w:szCs w:val="22"/>
              </w:rPr>
              <w:t xml:space="preserve">NIK: </w:t>
            </w: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${nikAm}</w:t>
            </w:r>
          </w:p>
        </w:tc>
        <w:tc>
          <w:tcPr>
            <w:tcW w:w="2226" w:type="dxa"/>
            <w:vAlign w:val="center"/>
          </w:tcPr>
          <w:p w14:paraId="376CB792" w14:textId="238E3225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${jabatanAm}</w:t>
            </w:r>
          </w:p>
        </w:tc>
        <w:tc>
          <w:tcPr>
            <w:tcW w:w="1367" w:type="dxa"/>
            <w:vAlign w:val="center"/>
          </w:tcPr>
          <w:p w14:paraId="60CB221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6BE7EC8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661FC735" w14:textId="77777777" w:rsidTr="00F643DD">
        <w:trPr>
          <w:trHeight w:val="948"/>
        </w:trPr>
        <w:tc>
          <w:tcPr>
            <w:tcW w:w="1310" w:type="dxa"/>
            <w:vMerge/>
            <w:vAlign w:val="center"/>
          </w:tcPr>
          <w:p w14:paraId="09FD5B8B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1799" w:type="dxa"/>
            <w:vAlign w:val="center"/>
          </w:tcPr>
          <w:p w14:paraId="57AD98D8" w14:textId="66B3E75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${se}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  <w:t xml:space="preserve">NIK: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${nikSe}</w:t>
            </w:r>
          </w:p>
        </w:tc>
        <w:tc>
          <w:tcPr>
            <w:tcW w:w="2226" w:type="dxa"/>
            <w:vAlign w:val="center"/>
          </w:tcPr>
          <w:p w14:paraId="39CD7CE5" w14:textId="6426028E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${jabatanSe}</w:t>
            </w:r>
          </w:p>
        </w:tc>
        <w:tc>
          <w:tcPr>
            <w:tcW w:w="1367" w:type="dxa"/>
            <w:vAlign w:val="center"/>
          </w:tcPr>
          <w:p w14:paraId="1B3D42A6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  <w:tc>
          <w:tcPr>
            <w:tcW w:w="2046" w:type="dxa"/>
            <w:vAlign w:val="center"/>
          </w:tcPr>
          <w:p w14:paraId="18328B8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b/>
                <w:i/>
                <w:iCs/>
                <w:sz w:val="22"/>
                <w:szCs w:val="22"/>
                <w:lang w:val="nb-NO"/>
              </w:rPr>
            </w:pPr>
          </w:p>
        </w:tc>
      </w:tr>
      <w:tr w:rsidR="009C4977" w:rsidRPr="00FA28DE" w14:paraId="025D7003" w14:textId="77777777" w:rsidTr="00F643DD">
        <w:trPr>
          <w:trHeight w:val="845"/>
        </w:trPr>
        <w:tc>
          <w:tcPr>
            <w:tcW w:w="1310" w:type="dxa"/>
            <w:vMerge w:val="restart"/>
            <w:vAlign w:val="center"/>
          </w:tcPr>
          <w:p w14:paraId="6C2A1E2F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proofErr w:type="spellStart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Direview</w:t>
            </w:r>
            <w:proofErr w:type="spellEnd"/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 xml:space="preserve"> 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>oleh :</w:t>
            </w:r>
          </w:p>
          <w:p w14:paraId="26D4DA6D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ECC4A0F" w14:textId="493EB96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${bidding}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${nikBidding}</w:t>
            </w:r>
          </w:p>
        </w:tc>
        <w:tc>
          <w:tcPr>
            <w:tcW w:w="2226" w:type="dxa"/>
            <w:vAlign w:val="center"/>
          </w:tcPr>
          <w:p w14:paraId="0E41FFB6" w14:textId="714B364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${jabatanBidding}</w:t>
            </w:r>
          </w:p>
        </w:tc>
        <w:tc>
          <w:tcPr>
            <w:tcW w:w="1367" w:type="dxa"/>
          </w:tcPr>
          <w:p w14:paraId="14FBAFE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1698E387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4764461B" w14:textId="77777777" w:rsidTr="00F643DD">
        <w:trPr>
          <w:trHeight w:val="845"/>
        </w:trPr>
        <w:tc>
          <w:tcPr>
            <w:tcW w:w="1310" w:type="dxa"/>
            <w:vMerge/>
            <w:vAlign w:val="center"/>
          </w:tcPr>
          <w:p w14:paraId="559EDEE2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</w:pPr>
          </w:p>
        </w:tc>
        <w:tc>
          <w:tcPr>
            <w:tcW w:w="1799" w:type="dxa"/>
            <w:vAlign w:val="center"/>
          </w:tcPr>
          <w:p w14:paraId="4AD95BFF" w14:textId="7C589E11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${manager}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 :</w:t>
            </w:r>
            <w:proofErr w:type="gramEnd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 xml:space="preserve"> </w:t>
            </w: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${nikManager}</w:t>
            </w:r>
          </w:p>
        </w:tc>
        <w:tc>
          <w:tcPr>
            <w:tcW w:w="2226" w:type="dxa"/>
            <w:vAlign w:val="center"/>
          </w:tcPr>
          <w:p w14:paraId="0FAB1297" w14:textId="26817C0D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 w:rsidRPr="00090879">
              <w:rPr>
                <w:rFonts w:asciiTheme="minorHAnsi" w:hAnsiTheme="minorHAnsi" w:cstheme="minorHAnsi"/>
                <w:noProof/>
                <w:sz w:val="22"/>
                <w:szCs w:val="22"/>
              </w:rPr>
              <w:t>${jabatanManager}</w:t>
            </w:r>
          </w:p>
        </w:tc>
        <w:tc>
          <w:tcPr>
            <w:tcW w:w="1367" w:type="dxa"/>
          </w:tcPr>
          <w:p w14:paraId="30F4F33D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40243078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55E5E38E" w14:textId="77777777" w:rsidTr="00F643DD">
        <w:trPr>
          <w:trHeight w:val="992"/>
        </w:trPr>
        <w:tc>
          <w:tcPr>
            <w:tcW w:w="1310" w:type="dxa"/>
            <w:vMerge/>
            <w:vAlign w:val="center"/>
          </w:tcPr>
          <w:p w14:paraId="6CE263D4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1799" w:type="dxa"/>
            <w:vAlign w:val="center"/>
          </w:tcPr>
          <w:p w14:paraId="441CBD0B" w14:textId="5E24E38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090879"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${deputy}</w:t>
            </w:r>
          </w:p>
          <w:p w14:paraId="1D8D20BF" w14:textId="624AF3B0" w:rsidR="009C4977" w:rsidRPr="00090879" w:rsidRDefault="009C4977" w:rsidP="00F643DD">
            <w:pPr>
              <w:spacing w:after="120"/>
              <w:rPr>
                <w:rFonts w:asciiTheme="minorHAnsi" w:hAnsiTheme="minorHAnsi" w:cstheme="minorHAnsi"/>
                <w:iCs/>
              </w:rPr>
            </w:pPr>
            <w:r w:rsidRPr="00090879">
              <w:rPr>
                <w:rFonts w:asciiTheme="minorHAnsi" w:hAnsiTheme="minorHAnsi" w:cstheme="minorHAnsi"/>
                <w:lang w:val="id-ID"/>
              </w:rPr>
              <w:t xml:space="preserve">NIK : </w:t>
            </w:r>
            <w:r w:rsidR="00090879">
              <w:rPr>
                <w:rFonts w:asciiTheme="minorHAnsi" w:hAnsiTheme="minorHAnsi" w:cstheme="minorHAnsi"/>
                <w:noProof/>
              </w:rPr>
              <w:t>${nikDeputy}</w:t>
            </w:r>
          </w:p>
        </w:tc>
        <w:tc>
          <w:tcPr>
            <w:tcW w:w="2226" w:type="dxa"/>
            <w:vAlign w:val="center"/>
          </w:tcPr>
          <w:p w14:paraId="4A2DF962" w14:textId="1A879F50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w:t>${jabatanDeputy}</w:t>
            </w:r>
          </w:p>
        </w:tc>
        <w:tc>
          <w:tcPr>
            <w:tcW w:w="1367" w:type="dxa"/>
          </w:tcPr>
          <w:p w14:paraId="60C4EEB4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vAlign w:val="center"/>
          </w:tcPr>
          <w:p w14:paraId="7E0661E1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  <w:tr w:rsidR="009C4977" w:rsidRPr="00FA28DE" w14:paraId="77B18355" w14:textId="77777777" w:rsidTr="00F643DD">
        <w:trPr>
          <w:trHeight w:val="837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57B14C" w14:textId="77777777" w:rsidR="009C4977" w:rsidRPr="00FA28DE" w:rsidRDefault="009C4977" w:rsidP="00F643DD">
            <w:pPr>
              <w:pStyle w:val="BodyText"/>
              <w:keepNext/>
              <w:keepLines/>
              <w:jc w:val="both"/>
              <w:rPr>
                <w:rFonts w:ascii="Calibri" w:hAnsi="Calibri"/>
                <w:i/>
                <w:iCs/>
                <w:sz w:val="22"/>
                <w:szCs w:val="22"/>
              </w:rPr>
            </w:pPr>
            <w:r w:rsidRPr="00FA28DE">
              <w:rPr>
                <w:rFonts w:ascii="Calibri" w:hAnsi="Calibri"/>
                <w:i/>
                <w:iCs/>
                <w:sz w:val="22"/>
                <w:szCs w:val="22"/>
                <w:lang w:val="id-ID"/>
              </w:rPr>
              <w:t>Disetujui</w:t>
            </w:r>
            <w:r w:rsidRPr="00FA28DE">
              <w:rPr>
                <w:rFonts w:ascii="Calibri" w:hAnsi="Calibri"/>
                <w:i/>
                <w:iCs/>
                <w:sz w:val="22"/>
                <w:szCs w:val="22"/>
              </w:rPr>
              <w:t xml:space="preserve"> oleh :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9B456" w14:textId="6CACB41F" w:rsidR="009C4977" w:rsidRPr="00090879" w:rsidRDefault="00090879" w:rsidP="00EC6719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${gm}</w:t>
            </w:r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br/>
            </w:r>
            <w:proofErr w:type="gramStart"/>
            <w:r w:rsidR="009C4977" w:rsidRPr="00090879">
              <w:rPr>
                <w:rFonts w:asciiTheme="minorHAnsi" w:hAnsiTheme="minorHAnsi" w:cstheme="minorHAnsi"/>
                <w:iCs/>
                <w:sz w:val="22"/>
                <w:szCs w:val="22"/>
                <w:lang w:val="id-ID"/>
              </w:rPr>
              <w:t>NIK:</w:t>
            </w: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</w:t>
            </w:r>
            <w:proofErr w:type="gramEnd"/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{nikGm}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8074E" w14:textId="383CBF67" w:rsidR="009C4977" w:rsidRPr="00090879" w:rsidRDefault="00090879" w:rsidP="00F643DD">
            <w:pPr>
              <w:pStyle w:val="BodyText"/>
              <w:keepNext/>
              <w:keepLines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noProof/>
                <w:sz w:val="22"/>
                <w:szCs w:val="22"/>
              </w:rPr>
              <w:t>${jabatanGm}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D20C9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FBCFA" w14:textId="77777777" w:rsidR="009C4977" w:rsidRPr="00FA28DE" w:rsidRDefault="009C4977" w:rsidP="00F643DD">
            <w:pPr>
              <w:pStyle w:val="BodyText"/>
              <w:keepNext/>
              <w:keepLines/>
              <w:rPr>
                <w:rFonts w:ascii="Calibri" w:hAnsi="Calibri"/>
                <w:i/>
                <w:iCs/>
                <w:sz w:val="22"/>
                <w:szCs w:val="22"/>
              </w:rPr>
            </w:pPr>
          </w:p>
        </w:tc>
      </w:tr>
    </w:tbl>
    <w:p w14:paraId="70083CC7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07108386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p w14:paraId="1F926E71" w14:textId="77777777" w:rsidR="009C4977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  <w:sectPr w:rsidR="009C4977" w:rsidSect="009C4977">
          <w:footerReference w:type="default" r:id="rId8"/>
          <w:pgSz w:w="12240" w:h="15840" w:code="1"/>
          <w:pgMar w:top="1411" w:right="191" w:bottom="1843" w:left="709" w:header="720" w:footer="720" w:gutter="0"/>
          <w:pgNumType w:start="24"/>
          <w:cols w:space="720"/>
          <w:docGrid w:linePitch="360"/>
        </w:sectPr>
      </w:pPr>
    </w:p>
    <w:p w14:paraId="4FA3B8D2" w14:textId="77777777" w:rsidR="009C4977" w:rsidRPr="00FA28DE" w:rsidRDefault="009C4977" w:rsidP="00F643DD">
      <w:pPr>
        <w:pStyle w:val="BodyText"/>
        <w:suppressAutoHyphens w:val="0"/>
        <w:spacing w:after="0" w:line="240" w:lineRule="auto"/>
        <w:ind w:left="360"/>
        <w:jc w:val="both"/>
        <w:rPr>
          <w:rFonts w:ascii="Calibri" w:hAnsi="Calibri" w:cs="Arial"/>
          <w:sz w:val="22"/>
          <w:szCs w:val="22"/>
          <w:lang w:val="id-ID"/>
        </w:rPr>
      </w:pPr>
    </w:p>
    <w:sectPr w:rsidR="009C4977" w:rsidRPr="00FA28DE" w:rsidSect="009C4977">
      <w:footerReference w:type="default" r:id="rId9"/>
      <w:type w:val="continuous"/>
      <w:pgSz w:w="12240" w:h="15840" w:code="1"/>
      <w:pgMar w:top="1411" w:right="191" w:bottom="1843" w:left="709" w:header="720" w:footer="720" w:gutter="0"/>
      <w:pgNumType w:start="2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36163" w14:textId="77777777" w:rsidR="00915A46" w:rsidRDefault="00915A46">
      <w:r>
        <w:separator/>
      </w:r>
    </w:p>
  </w:endnote>
  <w:endnote w:type="continuationSeparator" w:id="0">
    <w:p w14:paraId="70039F5F" w14:textId="77777777" w:rsidR="00915A46" w:rsidRDefault="00915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415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94912" w14:textId="77777777" w:rsidR="009C4977" w:rsidRDefault="009C4977">
    <w:pPr>
      <w:pStyle w:val="Footer"/>
      <w:jc w:val="center"/>
    </w:pPr>
  </w:p>
  <w:p w14:paraId="4864F189" w14:textId="77777777" w:rsidR="009C4977" w:rsidRDefault="009C49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D0381" w14:textId="77777777" w:rsidR="002534BE" w:rsidRDefault="002534BE">
    <w:pPr>
      <w:pStyle w:val="Footer"/>
      <w:jc w:val="center"/>
    </w:pPr>
  </w:p>
  <w:p w14:paraId="1AFC3452" w14:textId="77777777" w:rsidR="002534BE" w:rsidRDefault="00253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6D77F" w14:textId="77777777" w:rsidR="00915A46" w:rsidRDefault="00915A46">
      <w:r>
        <w:separator/>
      </w:r>
    </w:p>
  </w:footnote>
  <w:footnote w:type="continuationSeparator" w:id="0">
    <w:p w14:paraId="53F7B6B2" w14:textId="77777777" w:rsidR="00915A46" w:rsidRDefault="00915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9BDEFA64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  <w:color w:val="00000A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  <w:color w:val="00B050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0000003"/>
    <w:multiLevelType w:val="multilevel"/>
    <w:tmpl w:val="00000003"/>
    <w:name w:val="WW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05"/>
    <w:multiLevelType w:val="multilevel"/>
    <w:tmpl w:val="86EA62A8"/>
    <w:name w:val="WWNum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Num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Num13"/>
    <w:lvl w:ilvl="0">
      <w:start w:val="4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9" w15:restartNumberingAfterBreak="0">
    <w:nsid w:val="0000000B"/>
    <w:multiLevelType w:val="multilevel"/>
    <w:tmpl w:val="0000000B"/>
    <w:name w:val="WWNum14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0" w15:restartNumberingAfterBreak="0">
    <w:nsid w:val="0000000C"/>
    <w:multiLevelType w:val="multilevel"/>
    <w:tmpl w:val="0000000C"/>
    <w:name w:val="WWNum15"/>
    <w:lvl w:ilvl="0">
      <w:start w:val="2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1" w15:restartNumberingAfterBreak="0">
    <w:nsid w:val="0000000D"/>
    <w:multiLevelType w:val="multilevel"/>
    <w:tmpl w:val="0000000D"/>
    <w:name w:val="WWNum1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12" w15:restartNumberingAfterBreak="0">
    <w:nsid w:val="0000000E"/>
    <w:multiLevelType w:val="multilevel"/>
    <w:tmpl w:val="0000000E"/>
    <w:name w:val="WWNum17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F"/>
    <w:multiLevelType w:val="multilevel"/>
    <w:tmpl w:val="0000000F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4.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 w15:restartNumberingAfterBreak="0">
    <w:nsid w:val="00000010"/>
    <w:multiLevelType w:val="multilevel"/>
    <w:tmpl w:val="00000010"/>
    <w:name w:val="WW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15" w15:restartNumberingAfterBreak="0">
    <w:nsid w:val="00000011"/>
    <w:multiLevelType w:val="multilevel"/>
    <w:tmpl w:val="00000011"/>
    <w:name w:val="WWNum20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16" w15:restartNumberingAfterBreak="0">
    <w:nsid w:val="00000012"/>
    <w:multiLevelType w:val="multilevel"/>
    <w:tmpl w:val="00000012"/>
    <w:name w:val="WWNum21"/>
    <w:lvl w:ilvl="0">
      <w:start w:val="1"/>
      <w:numFmt w:val="lowerLetter"/>
      <w:lvlText w:val="%1."/>
      <w:lvlJc w:val="left"/>
      <w:pPr>
        <w:tabs>
          <w:tab w:val="num" w:pos="331"/>
        </w:tabs>
        <w:ind w:left="331" w:hanging="360"/>
      </w:pPr>
    </w:lvl>
    <w:lvl w:ilvl="1">
      <w:start w:val="1"/>
      <w:numFmt w:val="lowerLetter"/>
      <w:lvlText w:val="%2."/>
      <w:lvlJc w:val="left"/>
      <w:pPr>
        <w:tabs>
          <w:tab w:val="num" w:pos="1051"/>
        </w:tabs>
        <w:ind w:left="1051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1771"/>
        </w:tabs>
        <w:ind w:left="177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491"/>
        </w:tabs>
        <w:ind w:left="249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11"/>
        </w:tabs>
        <w:ind w:left="3211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3931"/>
        </w:tabs>
        <w:ind w:left="393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51"/>
        </w:tabs>
        <w:ind w:left="465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371"/>
        </w:tabs>
        <w:ind w:left="5371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091"/>
        </w:tabs>
        <w:ind w:left="6091" w:hanging="180"/>
      </w:pPr>
      <w:rPr>
        <w:rFonts w:cs="Times New Roman"/>
      </w:rPr>
    </w:lvl>
  </w:abstractNum>
  <w:abstractNum w:abstractNumId="17" w15:restartNumberingAfterBreak="0">
    <w:nsid w:val="00000013"/>
    <w:multiLevelType w:val="multilevel"/>
    <w:tmpl w:val="00000013"/>
    <w:name w:val="WWNum2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00000014"/>
    <w:multiLevelType w:val="multilevel"/>
    <w:tmpl w:val="00000014"/>
    <w:name w:val="WWNum2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00000015"/>
    <w:multiLevelType w:val="multilevel"/>
    <w:tmpl w:val="00000015"/>
    <w:name w:val="WWNum24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20" w15:restartNumberingAfterBreak="0">
    <w:nsid w:val="00000016"/>
    <w:multiLevelType w:val="multilevel"/>
    <w:tmpl w:val="00000016"/>
    <w:name w:val="WWNum2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21" w15:restartNumberingAfterBreak="0">
    <w:nsid w:val="00000017"/>
    <w:multiLevelType w:val="multilevel"/>
    <w:tmpl w:val="00000017"/>
    <w:name w:val="WW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00000018"/>
    <w:multiLevelType w:val="multilevel"/>
    <w:tmpl w:val="00000018"/>
    <w:name w:val="WW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00000019"/>
    <w:multiLevelType w:val="multilevel"/>
    <w:tmpl w:val="00000019"/>
    <w:name w:val="WWNum28"/>
    <w:lvl w:ilvl="0">
      <w:start w:val="1"/>
      <w:numFmt w:val="lowerLetter"/>
      <w:lvlText w:val="%1."/>
      <w:lvlJc w:val="left"/>
      <w:pPr>
        <w:tabs>
          <w:tab w:val="num" w:pos="0"/>
        </w:tabs>
        <w:ind w:left="88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02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32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4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62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48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0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22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642" w:hanging="180"/>
      </w:pPr>
    </w:lvl>
  </w:abstractNum>
  <w:abstractNum w:abstractNumId="24" w15:restartNumberingAfterBreak="0">
    <w:nsid w:val="0000001A"/>
    <w:multiLevelType w:val="multilevel"/>
    <w:tmpl w:val="0000001A"/>
    <w:name w:val="WWNum29"/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25" w15:restartNumberingAfterBreak="0">
    <w:nsid w:val="0000001B"/>
    <w:multiLevelType w:val="multilevel"/>
    <w:tmpl w:val="0000001B"/>
    <w:name w:val="WWNum30"/>
    <w:lvl w:ilvl="0">
      <w:start w:val="1"/>
      <w:numFmt w:val="decimal"/>
      <w:lvlText w:val="%1.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0000001C"/>
    <w:multiLevelType w:val="multilevel"/>
    <w:tmpl w:val="0000001C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1"/>
      <w:numFmt w:val="decimal"/>
      <w:lvlText w:val="%1.%2"/>
      <w:lvlJc w:val="left"/>
      <w:pPr>
        <w:tabs>
          <w:tab w:val="num" w:pos="0"/>
        </w:tabs>
        <w:ind w:left="21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5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2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2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600" w:hanging="1800"/>
      </w:pPr>
    </w:lvl>
  </w:abstractNum>
  <w:abstractNum w:abstractNumId="27" w15:restartNumberingAfterBreak="0">
    <w:nsid w:val="0000001D"/>
    <w:multiLevelType w:val="multilevel"/>
    <w:tmpl w:val="0000001D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0000001E"/>
    <w:multiLevelType w:val="multilevel"/>
    <w:tmpl w:val="0000001E"/>
    <w:name w:val="WW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29" w15:restartNumberingAfterBreak="0">
    <w:nsid w:val="0000001F"/>
    <w:multiLevelType w:val="multilevel"/>
    <w:tmpl w:val="DA0A45A4"/>
    <w:name w:val="WWNum3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0" w15:restartNumberingAfterBreak="0">
    <w:nsid w:val="00000020"/>
    <w:multiLevelType w:val="multilevel"/>
    <w:tmpl w:val="00000020"/>
    <w:name w:val="WWNum35"/>
    <w:lvl w:ilvl="0">
      <w:start w:val="1"/>
      <w:numFmt w:val="lowerLetter"/>
      <w:lvlText w:val="%1."/>
      <w:lvlJc w:val="left"/>
      <w:pPr>
        <w:tabs>
          <w:tab w:val="num" w:pos="0"/>
        </w:tabs>
        <w:ind w:left="927" w:hanging="360"/>
      </w:pPr>
      <w:rPr>
        <w:rFonts w:eastAsia="Calibri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/>
      </w:rPr>
    </w:lvl>
  </w:abstractNum>
  <w:abstractNum w:abstractNumId="31" w15:restartNumberingAfterBreak="0">
    <w:nsid w:val="00000021"/>
    <w:multiLevelType w:val="multilevel"/>
    <w:tmpl w:val="00000021"/>
    <w:name w:val="WWNum36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2" w15:restartNumberingAfterBreak="0">
    <w:nsid w:val="00000022"/>
    <w:multiLevelType w:val="multilevel"/>
    <w:tmpl w:val="00000022"/>
    <w:name w:val="WWNum3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3" w15:restartNumberingAfterBreak="0">
    <w:nsid w:val="00000023"/>
    <w:multiLevelType w:val="multilevel"/>
    <w:tmpl w:val="00000023"/>
    <w:name w:val="WWNum3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4" w15:restartNumberingAfterBreak="0">
    <w:nsid w:val="00000024"/>
    <w:multiLevelType w:val="multilevel"/>
    <w:tmpl w:val="00000024"/>
    <w:name w:val="WWNum39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35" w15:restartNumberingAfterBreak="0">
    <w:nsid w:val="00000025"/>
    <w:multiLevelType w:val="multilevel"/>
    <w:tmpl w:val="F6106DC0"/>
    <w:name w:val="WWNum4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3366FF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6" w15:restartNumberingAfterBreak="0">
    <w:nsid w:val="00000026"/>
    <w:multiLevelType w:val="multilevel"/>
    <w:tmpl w:val="BDEA5BCC"/>
    <w:name w:val="WWNum41"/>
    <w:lvl w:ilvl="0">
      <w:start w:val="1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00000027"/>
    <w:multiLevelType w:val="multilevel"/>
    <w:tmpl w:val="28383618"/>
    <w:name w:val="WWNum4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0000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8" w15:restartNumberingAfterBreak="0">
    <w:nsid w:val="00000028"/>
    <w:multiLevelType w:val="multilevel"/>
    <w:tmpl w:val="00000028"/>
    <w:name w:val="WWNum4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  <w:rPr>
        <w:color w:val="00B05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39" w15:restartNumberingAfterBreak="0">
    <w:nsid w:val="00000029"/>
    <w:multiLevelType w:val="multilevel"/>
    <w:tmpl w:val="00000029"/>
    <w:name w:val="WWNum4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0" w15:restartNumberingAfterBreak="0">
    <w:nsid w:val="0000002A"/>
    <w:multiLevelType w:val="multilevel"/>
    <w:tmpl w:val="0000002A"/>
    <w:name w:val="WWNum45"/>
    <w:lvl w:ilvl="0">
      <w:start w:val="1"/>
      <w:numFmt w:val="lowerLetter"/>
      <w:lvlText w:val="%1."/>
      <w:lvlJc w:val="left"/>
      <w:pPr>
        <w:tabs>
          <w:tab w:val="num" w:pos="0"/>
        </w:tabs>
        <w:ind w:left="2160" w:hanging="360"/>
      </w:pPr>
      <w:rPr>
        <w:rFonts w:eastAsia="Calibri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920" w:hanging="180"/>
      </w:pPr>
    </w:lvl>
  </w:abstractNum>
  <w:abstractNum w:abstractNumId="41" w15:restartNumberingAfterBreak="0">
    <w:nsid w:val="0000002B"/>
    <w:multiLevelType w:val="multilevel"/>
    <w:tmpl w:val="0000002B"/>
    <w:name w:val="WWNum4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42" w15:restartNumberingAfterBreak="0">
    <w:nsid w:val="0000002C"/>
    <w:multiLevelType w:val="multilevel"/>
    <w:tmpl w:val="0000002C"/>
    <w:name w:val="WWNum4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43" w15:restartNumberingAfterBreak="0">
    <w:nsid w:val="0000002D"/>
    <w:multiLevelType w:val="multilevel"/>
    <w:tmpl w:val="0000002D"/>
    <w:name w:val="WWNum4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0000002E"/>
    <w:multiLevelType w:val="multilevel"/>
    <w:tmpl w:val="0000002E"/>
    <w:name w:val="WW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0000002F"/>
    <w:multiLevelType w:val="multilevel"/>
    <w:tmpl w:val="3CFE3D40"/>
    <w:name w:val="WWNum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i w:val="0"/>
        <w:color w:val="00000A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00000030"/>
    <w:multiLevelType w:val="multilevel"/>
    <w:tmpl w:val="00000030"/>
    <w:name w:val="WWNum5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7" w15:restartNumberingAfterBreak="0">
    <w:nsid w:val="00000031"/>
    <w:multiLevelType w:val="multilevel"/>
    <w:tmpl w:val="00000031"/>
    <w:name w:val="WWNum5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rebuchet MS" w:hAnsi="Trebuchet MS" w:cs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2"/>
    <w:multiLevelType w:val="multilevel"/>
    <w:tmpl w:val="00000032"/>
    <w:name w:val="WWNum5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9" w15:restartNumberingAfterBreak="0">
    <w:nsid w:val="00000033"/>
    <w:multiLevelType w:val="multilevel"/>
    <w:tmpl w:val="C55E33C6"/>
    <w:name w:val="WWNum5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color w:val="3366FF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00000034"/>
    <w:multiLevelType w:val="multilevel"/>
    <w:tmpl w:val="00000034"/>
    <w:name w:val="WWNum55"/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51" w15:restartNumberingAfterBreak="0">
    <w:nsid w:val="00000035"/>
    <w:multiLevelType w:val="multilevel"/>
    <w:tmpl w:val="00000035"/>
    <w:name w:val="WWNum56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7200" w:hanging="180"/>
      </w:pPr>
    </w:lvl>
  </w:abstractNum>
  <w:abstractNum w:abstractNumId="52" w15:restartNumberingAfterBreak="0">
    <w:nsid w:val="00000036"/>
    <w:multiLevelType w:val="multilevel"/>
    <w:tmpl w:val="DDBAB4C0"/>
    <w:name w:val="WWNum5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1800" w:hanging="180"/>
      </w:pPr>
      <w:rPr>
        <w:color w:val="FF0000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120" w:hanging="180"/>
      </w:pPr>
    </w:lvl>
  </w:abstractNum>
  <w:abstractNum w:abstractNumId="53" w15:restartNumberingAfterBreak="0">
    <w:nsid w:val="00000037"/>
    <w:multiLevelType w:val="multilevel"/>
    <w:tmpl w:val="00000037"/>
    <w:name w:val="WWNum5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4" w15:restartNumberingAfterBreak="0">
    <w:nsid w:val="00000038"/>
    <w:multiLevelType w:val="multilevel"/>
    <w:tmpl w:val="00000038"/>
    <w:name w:val="WWNum59"/>
    <w:lvl w:ilvl="0">
      <w:start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1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55" w15:restartNumberingAfterBreak="0">
    <w:nsid w:val="0FBB1A88"/>
    <w:multiLevelType w:val="hybridMultilevel"/>
    <w:tmpl w:val="7444C2CE"/>
    <w:lvl w:ilvl="0" w:tplc="04090003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18B33260"/>
    <w:multiLevelType w:val="hybridMultilevel"/>
    <w:tmpl w:val="A2AE884A"/>
    <w:lvl w:ilvl="0" w:tplc="0421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7" w15:restartNumberingAfterBreak="0">
    <w:nsid w:val="1F385300"/>
    <w:multiLevelType w:val="hybridMultilevel"/>
    <w:tmpl w:val="1F905E30"/>
    <w:lvl w:ilvl="0" w:tplc="A50A09E0">
      <w:start w:val="1"/>
      <w:numFmt w:val="upperLetter"/>
      <w:pStyle w:val="Heading1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DE0638">
      <w:start w:val="1"/>
      <w:numFmt w:val="lowerLetter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2DA80F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3F0C76AD"/>
    <w:multiLevelType w:val="hybridMultilevel"/>
    <w:tmpl w:val="56D0D01E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66A3030"/>
    <w:multiLevelType w:val="hybridMultilevel"/>
    <w:tmpl w:val="0B8C5268"/>
    <w:lvl w:ilvl="0" w:tplc="D5024BC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  <w:i w:val="0"/>
      </w:rPr>
    </w:lvl>
    <w:lvl w:ilvl="1" w:tplc="C82CC8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E1A4F63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1AA9D6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1213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b/>
      </w:rPr>
    </w:lvl>
    <w:lvl w:ilvl="5" w:tplc="F5B00C5C">
      <w:start w:val="1"/>
      <w:numFmt w:val="lowerLetter"/>
      <w:lvlText w:val="%6."/>
      <w:lvlJc w:val="left"/>
      <w:pPr>
        <w:ind w:left="4500" w:hanging="360"/>
      </w:pPr>
      <w:rPr>
        <w:rFonts w:hint="default"/>
      </w:rPr>
    </w:lvl>
    <w:lvl w:ilvl="6" w:tplc="F5B00C5C">
      <w:start w:val="1"/>
      <w:numFmt w:val="lowerLetter"/>
      <w:lvlText w:val="%7."/>
      <w:lvlJc w:val="left"/>
      <w:pPr>
        <w:ind w:left="5040" w:hanging="360"/>
      </w:pPr>
      <w:rPr>
        <w:rFonts w:hint="default"/>
      </w:rPr>
    </w:lvl>
    <w:lvl w:ilvl="7" w:tplc="73DAF34A">
      <w:start w:val="2"/>
      <w:numFmt w:val="upperLetter"/>
      <w:lvlText w:val="%8."/>
      <w:lvlJc w:val="left"/>
      <w:pPr>
        <w:ind w:left="5760" w:hanging="360"/>
      </w:pPr>
      <w:rPr>
        <w:rFonts w:cs="Calibri" w:hint="default"/>
        <w:b/>
      </w:rPr>
    </w:lvl>
    <w:lvl w:ilvl="8" w:tplc="92B6DD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7"/>
  </w:num>
  <w:num w:numId="2">
    <w:abstractNumId w:val="57"/>
    <w:lvlOverride w:ilvl="0">
      <w:startOverride w:val="1"/>
    </w:lvlOverride>
  </w:num>
  <w:num w:numId="3">
    <w:abstractNumId w:val="58"/>
  </w:num>
  <w:num w:numId="4">
    <w:abstractNumId w:val="59"/>
  </w:num>
  <w:num w:numId="5">
    <w:abstractNumId w:val="55"/>
  </w:num>
  <w:num w:numId="6">
    <w:abstractNumId w:val="57"/>
  </w:num>
  <w:num w:numId="7">
    <w:abstractNumId w:val="5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70B"/>
    <w:rsid w:val="00001810"/>
    <w:rsid w:val="00015C60"/>
    <w:rsid w:val="00017569"/>
    <w:rsid w:val="00017F4C"/>
    <w:rsid w:val="00020BFB"/>
    <w:rsid w:val="00021D25"/>
    <w:rsid w:val="0002328B"/>
    <w:rsid w:val="00024EB3"/>
    <w:rsid w:val="00026831"/>
    <w:rsid w:val="000271FE"/>
    <w:rsid w:val="00027C31"/>
    <w:rsid w:val="000314FB"/>
    <w:rsid w:val="0003166F"/>
    <w:rsid w:val="0003297B"/>
    <w:rsid w:val="00037979"/>
    <w:rsid w:val="00037AB6"/>
    <w:rsid w:val="00040725"/>
    <w:rsid w:val="00041695"/>
    <w:rsid w:val="0004371E"/>
    <w:rsid w:val="000440BE"/>
    <w:rsid w:val="000465B3"/>
    <w:rsid w:val="00046EF2"/>
    <w:rsid w:val="00050398"/>
    <w:rsid w:val="00050EE1"/>
    <w:rsid w:val="00050F0F"/>
    <w:rsid w:val="00052AE7"/>
    <w:rsid w:val="000539D5"/>
    <w:rsid w:val="00053D94"/>
    <w:rsid w:val="000574B6"/>
    <w:rsid w:val="00060878"/>
    <w:rsid w:val="00065B61"/>
    <w:rsid w:val="0006721A"/>
    <w:rsid w:val="0006761C"/>
    <w:rsid w:val="00075CCB"/>
    <w:rsid w:val="000802EA"/>
    <w:rsid w:val="00082D5A"/>
    <w:rsid w:val="0008592F"/>
    <w:rsid w:val="00090879"/>
    <w:rsid w:val="00091872"/>
    <w:rsid w:val="00092F7E"/>
    <w:rsid w:val="0009627F"/>
    <w:rsid w:val="00096BFD"/>
    <w:rsid w:val="0009791A"/>
    <w:rsid w:val="00097BF4"/>
    <w:rsid w:val="000A2281"/>
    <w:rsid w:val="000A29D3"/>
    <w:rsid w:val="000A32B4"/>
    <w:rsid w:val="000A63C7"/>
    <w:rsid w:val="000B0C0A"/>
    <w:rsid w:val="000B19B2"/>
    <w:rsid w:val="000B28B0"/>
    <w:rsid w:val="000B2AB0"/>
    <w:rsid w:val="000B3544"/>
    <w:rsid w:val="000B4410"/>
    <w:rsid w:val="000C019E"/>
    <w:rsid w:val="000D1D1B"/>
    <w:rsid w:val="000D4033"/>
    <w:rsid w:val="000F00EE"/>
    <w:rsid w:val="000F27F8"/>
    <w:rsid w:val="000F45A0"/>
    <w:rsid w:val="000F4F49"/>
    <w:rsid w:val="001060B7"/>
    <w:rsid w:val="00106A7E"/>
    <w:rsid w:val="00110060"/>
    <w:rsid w:val="001170E9"/>
    <w:rsid w:val="00127FEA"/>
    <w:rsid w:val="001303B8"/>
    <w:rsid w:val="00132C30"/>
    <w:rsid w:val="0013401A"/>
    <w:rsid w:val="001364A8"/>
    <w:rsid w:val="00140B04"/>
    <w:rsid w:val="00142A4B"/>
    <w:rsid w:val="00143737"/>
    <w:rsid w:val="00146E20"/>
    <w:rsid w:val="00154F03"/>
    <w:rsid w:val="00155DB9"/>
    <w:rsid w:val="00157D57"/>
    <w:rsid w:val="001669C1"/>
    <w:rsid w:val="00166AAD"/>
    <w:rsid w:val="001715E7"/>
    <w:rsid w:val="001716D3"/>
    <w:rsid w:val="001742AC"/>
    <w:rsid w:val="00174B3A"/>
    <w:rsid w:val="0017716B"/>
    <w:rsid w:val="001838E8"/>
    <w:rsid w:val="00186B11"/>
    <w:rsid w:val="00190029"/>
    <w:rsid w:val="001A076B"/>
    <w:rsid w:val="001A0969"/>
    <w:rsid w:val="001A1593"/>
    <w:rsid w:val="001A4DD5"/>
    <w:rsid w:val="001A586F"/>
    <w:rsid w:val="001A6F78"/>
    <w:rsid w:val="001B0C9E"/>
    <w:rsid w:val="001B2777"/>
    <w:rsid w:val="001B2A4F"/>
    <w:rsid w:val="001B3B22"/>
    <w:rsid w:val="001B5438"/>
    <w:rsid w:val="001B68F8"/>
    <w:rsid w:val="001C6E1E"/>
    <w:rsid w:val="001D0B82"/>
    <w:rsid w:val="001D0DEF"/>
    <w:rsid w:val="001D1C0A"/>
    <w:rsid w:val="001D30DC"/>
    <w:rsid w:val="001D515A"/>
    <w:rsid w:val="001E0E2E"/>
    <w:rsid w:val="001E3284"/>
    <w:rsid w:val="001E5D5E"/>
    <w:rsid w:val="001F1CA2"/>
    <w:rsid w:val="0020101C"/>
    <w:rsid w:val="0020109C"/>
    <w:rsid w:val="00202E11"/>
    <w:rsid w:val="00207454"/>
    <w:rsid w:val="00211F1E"/>
    <w:rsid w:val="0021235B"/>
    <w:rsid w:val="0022441F"/>
    <w:rsid w:val="0022545C"/>
    <w:rsid w:val="00226544"/>
    <w:rsid w:val="00227155"/>
    <w:rsid w:val="00230D70"/>
    <w:rsid w:val="0023219C"/>
    <w:rsid w:val="00235A2C"/>
    <w:rsid w:val="00236FA3"/>
    <w:rsid w:val="002424EB"/>
    <w:rsid w:val="00250C77"/>
    <w:rsid w:val="002534BE"/>
    <w:rsid w:val="002535BC"/>
    <w:rsid w:val="00254A4E"/>
    <w:rsid w:val="002558B8"/>
    <w:rsid w:val="00256709"/>
    <w:rsid w:val="00266F81"/>
    <w:rsid w:val="00267429"/>
    <w:rsid w:val="0028284D"/>
    <w:rsid w:val="00282A88"/>
    <w:rsid w:val="00283788"/>
    <w:rsid w:val="00283EC5"/>
    <w:rsid w:val="00285E7B"/>
    <w:rsid w:val="002931EC"/>
    <w:rsid w:val="00293547"/>
    <w:rsid w:val="0029360D"/>
    <w:rsid w:val="00297A07"/>
    <w:rsid w:val="002A1F67"/>
    <w:rsid w:val="002A2422"/>
    <w:rsid w:val="002A244B"/>
    <w:rsid w:val="002A2E6B"/>
    <w:rsid w:val="002C304A"/>
    <w:rsid w:val="002C332C"/>
    <w:rsid w:val="002C5BCD"/>
    <w:rsid w:val="002D1E5A"/>
    <w:rsid w:val="002D2C3B"/>
    <w:rsid w:val="002D573C"/>
    <w:rsid w:val="002D6A96"/>
    <w:rsid w:val="002E1FC5"/>
    <w:rsid w:val="002E3CCE"/>
    <w:rsid w:val="002E447D"/>
    <w:rsid w:val="002E64E3"/>
    <w:rsid w:val="002F442C"/>
    <w:rsid w:val="002F5F8D"/>
    <w:rsid w:val="00301503"/>
    <w:rsid w:val="00301649"/>
    <w:rsid w:val="003024FD"/>
    <w:rsid w:val="00305364"/>
    <w:rsid w:val="003143F1"/>
    <w:rsid w:val="00314954"/>
    <w:rsid w:val="00315B7F"/>
    <w:rsid w:val="003230CB"/>
    <w:rsid w:val="00324057"/>
    <w:rsid w:val="0032457A"/>
    <w:rsid w:val="003319FE"/>
    <w:rsid w:val="00331E82"/>
    <w:rsid w:val="0033289D"/>
    <w:rsid w:val="00336579"/>
    <w:rsid w:val="00351618"/>
    <w:rsid w:val="00352559"/>
    <w:rsid w:val="00355813"/>
    <w:rsid w:val="00362736"/>
    <w:rsid w:val="003705C6"/>
    <w:rsid w:val="00373D40"/>
    <w:rsid w:val="00374D9A"/>
    <w:rsid w:val="00375C95"/>
    <w:rsid w:val="00376021"/>
    <w:rsid w:val="00382384"/>
    <w:rsid w:val="003856C2"/>
    <w:rsid w:val="00386136"/>
    <w:rsid w:val="00386D94"/>
    <w:rsid w:val="003915C3"/>
    <w:rsid w:val="00391CBC"/>
    <w:rsid w:val="00391E05"/>
    <w:rsid w:val="00395987"/>
    <w:rsid w:val="00395E1A"/>
    <w:rsid w:val="00396EEA"/>
    <w:rsid w:val="003A3AD0"/>
    <w:rsid w:val="003A6660"/>
    <w:rsid w:val="003A7E09"/>
    <w:rsid w:val="003B2129"/>
    <w:rsid w:val="003B2C9B"/>
    <w:rsid w:val="003B522A"/>
    <w:rsid w:val="003B57C0"/>
    <w:rsid w:val="003C0511"/>
    <w:rsid w:val="003C2C80"/>
    <w:rsid w:val="003C3563"/>
    <w:rsid w:val="003C643A"/>
    <w:rsid w:val="003C7D75"/>
    <w:rsid w:val="003D1103"/>
    <w:rsid w:val="003D2465"/>
    <w:rsid w:val="003D3623"/>
    <w:rsid w:val="003D3DB9"/>
    <w:rsid w:val="003D4528"/>
    <w:rsid w:val="003D5A8F"/>
    <w:rsid w:val="003D691E"/>
    <w:rsid w:val="003E16D9"/>
    <w:rsid w:val="003E5C7D"/>
    <w:rsid w:val="003F202D"/>
    <w:rsid w:val="003F2609"/>
    <w:rsid w:val="003F2E42"/>
    <w:rsid w:val="003F3E5B"/>
    <w:rsid w:val="003F66A6"/>
    <w:rsid w:val="00403E49"/>
    <w:rsid w:val="00404EB0"/>
    <w:rsid w:val="00410E35"/>
    <w:rsid w:val="004116E2"/>
    <w:rsid w:val="00411DB1"/>
    <w:rsid w:val="00411F19"/>
    <w:rsid w:val="004133A7"/>
    <w:rsid w:val="004145D4"/>
    <w:rsid w:val="00414C59"/>
    <w:rsid w:val="0041526D"/>
    <w:rsid w:val="00417392"/>
    <w:rsid w:val="004177F0"/>
    <w:rsid w:val="0042040B"/>
    <w:rsid w:val="0042047B"/>
    <w:rsid w:val="004221A3"/>
    <w:rsid w:val="00425F24"/>
    <w:rsid w:val="00432CE1"/>
    <w:rsid w:val="00433547"/>
    <w:rsid w:val="00435084"/>
    <w:rsid w:val="004405CA"/>
    <w:rsid w:val="00441E9A"/>
    <w:rsid w:val="004430DA"/>
    <w:rsid w:val="00444785"/>
    <w:rsid w:val="004460B4"/>
    <w:rsid w:val="00446D97"/>
    <w:rsid w:val="00453931"/>
    <w:rsid w:val="00454E00"/>
    <w:rsid w:val="00456FDE"/>
    <w:rsid w:val="00462519"/>
    <w:rsid w:val="00462750"/>
    <w:rsid w:val="00464BC8"/>
    <w:rsid w:val="004661FC"/>
    <w:rsid w:val="004742FD"/>
    <w:rsid w:val="0047513C"/>
    <w:rsid w:val="0047626B"/>
    <w:rsid w:val="00483310"/>
    <w:rsid w:val="0048659B"/>
    <w:rsid w:val="00487871"/>
    <w:rsid w:val="004914D4"/>
    <w:rsid w:val="0049339C"/>
    <w:rsid w:val="00495960"/>
    <w:rsid w:val="004A4A62"/>
    <w:rsid w:val="004B19A7"/>
    <w:rsid w:val="004B35AC"/>
    <w:rsid w:val="004B4EF8"/>
    <w:rsid w:val="004B549D"/>
    <w:rsid w:val="004B782F"/>
    <w:rsid w:val="004C067D"/>
    <w:rsid w:val="004C2859"/>
    <w:rsid w:val="004C36F9"/>
    <w:rsid w:val="004C7845"/>
    <w:rsid w:val="004D4CF4"/>
    <w:rsid w:val="004D5578"/>
    <w:rsid w:val="004E34CB"/>
    <w:rsid w:val="004F2256"/>
    <w:rsid w:val="004F3221"/>
    <w:rsid w:val="004F34A6"/>
    <w:rsid w:val="004F6619"/>
    <w:rsid w:val="0050260E"/>
    <w:rsid w:val="005049F4"/>
    <w:rsid w:val="00512A4F"/>
    <w:rsid w:val="00513A39"/>
    <w:rsid w:val="00513BEC"/>
    <w:rsid w:val="005205A8"/>
    <w:rsid w:val="0052480E"/>
    <w:rsid w:val="00524E9E"/>
    <w:rsid w:val="00525110"/>
    <w:rsid w:val="00530CC1"/>
    <w:rsid w:val="0053150A"/>
    <w:rsid w:val="00535668"/>
    <w:rsid w:val="005365A2"/>
    <w:rsid w:val="00541402"/>
    <w:rsid w:val="005430B2"/>
    <w:rsid w:val="00545832"/>
    <w:rsid w:val="00547DC9"/>
    <w:rsid w:val="005510E4"/>
    <w:rsid w:val="0055548B"/>
    <w:rsid w:val="00556CE1"/>
    <w:rsid w:val="005571C2"/>
    <w:rsid w:val="005574F6"/>
    <w:rsid w:val="00561939"/>
    <w:rsid w:val="00563612"/>
    <w:rsid w:val="005645E6"/>
    <w:rsid w:val="00566AC2"/>
    <w:rsid w:val="0057353D"/>
    <w:rsid w:val="005735C8"/>
    <w:rsid w:val="00576E6E"/>
    <w:rsid w:val="00582F0F"/>
    <w:rsid w:val="00584B1B"/>
    <w:rsid w:val="005864C9"/>
    <w:rsid w:val="00591655"/>
    <w:rsid w:val="005929D0"/>
    <w:rsid w:val="005A6FC9"/>
    <w:rsid w:val="005A7362"/>
    <w:rsid w:val="005B2E7E"/>
    <w:rsid w:val="005B353C"/>
    <w:rsid w:val="005B68E8"/>
    <w:rsid w:val="005B7C39"/>
    <w:rsid w:val="005C067B"/>
    <w:rsid w:val="005C1007"/>
    <w:rsid w:val="005C3C87"/>
    <w:rsid w:val="005C40F1"/>
    <w:rsid w:val="005C6647"/>
    <w:rsid w:val="005C6C55"/>
    <w:rsid w:val="005D156E"/>
    <w:rsid w:val="005D1B3A"/>
    <w:rsid w:val="005D7126"/>
    <w:rsid w:val="005E041A"/>
    <w:rsid w:val="005E6D5D"/>
    <w:rsid w:val="005E6E8A"/>
    <w:rsid w:val="005F1A4E"/>
    <w:rsid w:val="005F3197"/>
    <w:rsid w:val="005F517C"/>
    <w:rsid w:val="005F6126"/>
    <w:rsid w:val="005F74CC"/>
    <w:rsid w:val="00601336"/>
    <w:rsid w:val="00610286"/>
    <w:rsid w:val="00610599"/>
    <w:rsid w:val="00610F01"/>
    <w:rsid w:val="00611A0C"/>
    <w:rsid w:val="006121F9"/>
    <w:rsid w:val="0061638E"/>
    <w:rsid w:val="0061677E"/>
    <w:rsid w:val="00620D20"/>
    <w:rsid w:val="00624CFD"/>
    <w:rsid w:val="006269B7"/>
    <w:rsid w:val="00626EAC"/>
    <w:rsid w:val="0062757A"/>
    <w:rsid w:val="00635F4A"/>
    <w:rsid w:val="00644DE5"/>
    <w:rsid w:val="00647168"/>
    <w:rsid w:val="00647EB3"/>
    <w:rsid w:val="0065056F"/>
    <w:rsid w:val="00653E42"/>
    <w:rsid w:val="006540F4"/>
    <w:rsid w:val="00655DFC"/>
    <w:rsid w:val="006571C6"/>
    <w:rsid w:val="0066102E"/>
    <w:rsid w:val="00664B94"/>
    <w:rsid w:val="0066525D"/>
    <w:rsid w:val="006669E8"/>
    <w:rsid w:val="00667A68"/>
    <w:rsid w:val="00676333"/>
    <w:rsid w:val="00677AE5"/>
    <w:rsid w:val="00682431"/>
    <w:rsid w:val="006840FD"/>
    <w:rsid w:val="006856FB"/>
    <w:rsid w:val="006875B2"/>
    <w:rsid w:val="00691040"/>
    <w:rsid w:val="00694D34"/>
    <w:rsid w:val="00694E88"/>
    <w:rsid w:val="006A05AD"/>
    <w:rsid w:val="006A37AF"/>
    <w:rsid w:val="006A53E2"/>
    <w:rsid w:val="006A572A"/>
    <w:rsid w:val="006B46BA"/>
    <w:rsid w:val="006B60F4"/>
    <w:rsid w:val="006C315C"/>
    <w:rsid w:val="006C40AE"/>
    <w:rsid w:val="006C4150"/>
    <w:rsid w:val="006C4494"/>
    <w:rsid w:val="006C611C"/>
    <w:rsid w:val="006D29C7"/>
    <w:rsid w:val="006D465C"/>
    <w:rsid w:val="006D49E4"/>
    <w:rsid w:val="006D5130"/>
    <w:rsid w:val="006D681C"/>
    <w:rsid w:val="006D6903"/>
    <w:rsid w:val="006F3128"/>
    <w:rsid w:val="006F4CD9"/>
    <w:rsid w:val="006F62C7"/>
    <w:rsid w:val="006F707C"/>
    <w:rsid w:val="007031BD"/>
    <w:rsid w:val="00703CE1"/>
    <w:rsid w:val="007059D2"/>
    <w:rsid w:val="00706E67"/>
    <w:rsid w:val="00710978"/>
    <w:rsid w:val="007118B9"/>
    <w:rsid w:val="00717E04"/>
    <w:rsid w:val="00721BD9"/>
    <w:rsid w:val="00722A19"/>
    <w:rsid w:val="007243E4"/>
    <w:rsid w:val="0073016D"/>
    <w:rsid w:val="00732605"/>
    <w:rsid w:val="00734A18"/>
    <w:rsid w:val="00737E65"/>
    <w:rsid w:val="007401F4"/>
    <w:rsid w:val="00744003"/>
    <w:rsid w:val="00744837"/>
    <w:rsid w:val="007506A5"/>
    <w:rsid w:val="007512EA"/>
    <w:rsid w:val="007518A4"/>
    <w:rsid w:val="00751BCC"/>
    <w:rsid w:val="00761C23"/>
    <w:rsid w:val="00766555"/>
    <w:rsid w:val="0077042D"/>
    <w:rsid w:val="0077088C"/>
    <w:rsid w:val="00773118"/>
    <w:rsid w:val="007758AB"/>
    <w:rsid w:val="00776431"/>
    <w:rsid w:val="00777F4A"/>
    <w:rsid w:val="007851BF"/>
    <w:rsid w:val="00791959"/>
    <w:rsid w:val="0079195E"/>
    <w:rsid w:val="00793BAA"/>
    <w:rsid w:val="00794437"/>
    <w:rsid w:val="00794EDA"/>
    <w:rsid w:val="007A10CA"/>
    <w:rsid w:val="007A152F"/>
    <w:rsid w:val="007A3DE5"/>
    <w:rsid w:val="007A4B5B"/>
    <w:rsid w:val="007B1E70"/>
    <w:rsid w:val="007B26BF"/>
    <w:rsid w:val="007B5DE1"/>
    <w:rsid w:val="007C08B3"/>
    <w:rsid w:val="007C28AD"/>
    <w:rsid w:val="007C5B03"/>
    <w:rsid w:val="007C6748"/>
    <w:rsid w:val="007C6B30"/>
    <w:rsid w:val="007C6DFF"/>
    <w:rsid w:val="007C6E79"/>
    <w:rsid w:val="007D7A62"/>
    <w:rsid w:val="007E2E11"/>
    <w:rsid w:val="007F24F3"/>
    <w:rsid w:val="007F5A09"/>
    <w:rsid w:val="007F5CBF"/>
    <w:rsid w:val="00801241"/>
    <w:rsid w:val="008019D0"/>
    <w:rsid w:val="00801CAF"/>
    <w:rsid w:val="00804FE3"/>
    <w:rsid w:val="008056E4"/>
    <w:rsid w:val="00807780"/>
    <w:rsid w:val="00810E3B"/>
    <w:rsid w:val="008136B8"/>
    <w:rsid w:val="00815981"/>
    <w:rsid w:val="00823390"/>
    <w:rsid w:val="00824E3E"/>
    <w:rsid w:val="008252C7"/>
    <w:rsid w:val="00835241"/>
    <w:rsid w:val="00841642"/>
    <w:rsid w:val="00842122"/>
    <w:rsid w:val="008449BB"/>
    <w:rsid w:val="00845CF2"/>
    <w:rsid w:val="00847896"/>
    <w:rsid w:val="008518A0"/>
    <w:rsid w:val="00851D1D"/>
    <w:rsid w:val="00852937"/>
    <w:rsid w:val="00853F12"/>
    <w:rsid w:val="00854357"/>
    <w:rsid w:val="00855BBF"/>
    <w:rsid w:val="0085726F"/>
    <w:rsid w:val="008604F4"/>
    <w:rsid w:val="0086234A"/>
    <w:rsid w:val="00862604"/>
    <w:rsid w:val="00864D9C"/>
    <w:rsid w:val="008704D1"/>
    <w:rsid w:val="00870C41"/>
    <w:rsid w:val="008733F7"/>
    <w:rsid w:val="0087427E"/>
    <w:rsid w:val="0087668D"/>
    <w:rsid w:val="008818E6"/>
    <w:rsid w:val="008829BB"/>
    <w:rsid w:val="008842CE"/>
    <w:rsid w:val="00891DC5"/>
    <w:rsid w:val="0089358C"/>
    <w:rsid w:val="008942CF"/>
    <w:rsid w:val="00895136"/>
    <w:rsid w:val="008969BF"/>
    <w:rsid w:val="008A117B"/>
    <w:rsid w:val="008A1E8B"/>
    <w:rsid w:val="008A33F2"/>
    <w:rsid w:val="008A530A"/>
    <w:rsid w:val="008A5949"/>
    <w:rsid w:val="008B0AF6"/>
    <w:rsid w:val="008B47E5"/>
    <w:rsid w:val="008B5CBF"/>
    <w:rsid w:val="008B5F0C"/>
    <w:rsid w:val="008B766B"/>
    <w:rsid w:val="008B7945"/>
    <w:rsid w:val="008B7D8E"/>
    <w:rsid w:val="008D0B2A"/>
    <w:rsid w:val="008D1844"/>
    <w:rsid w:val="008D49D8"/>
    <w:rsid w:val="008E07CB"/>
    <w:rsid w:val="008E0B96"/>
    <w:rsid w:val="008E2EEB"/>
    <w:rsid w:val="008E3BD6"/>
    <w:rsid w:val="008F35F5"/>
    <w:rsid w:val="008F400C"/>
    <w:rsid w:val="008F6974"/>
    <w:rsid w:val="009024F6"/>
    <w:rsid w:val="0090287F"/>
    <w:rsid w:val="009036D7"/>
    <w:rsid w:val="00915587"/>
    <w:rsid w:val="00915A46"/>
    <w:rsid w:val="00915D2E"/>
    <w:rsid w:val="0091630F"/>
    <w:rsid w:val="00926CD2"/>
    <w:rsid w:val="009276E1"/>
    <w:rsid w:val="00932E04"/>
    <w:rsid w:val="0094014B"/>
    <w:rsid w:val="00941623"/>
    <w:rsid w:val="00943ADE"/>
    <w:rsid w:val="009445FA"/>
    <w:rsid w:val="009468E2"/>
    <w:rsid w:val="00947602"/>
    <w:rsid w:val="00952BAA"/>
    <w:rsid w:val="00960E50"/>
    <w:rsid w:val="009632E0"/>
    <w:rsid w:val="009632FC"/>
    <w:rsid w:val="0097370B"/>
    <w:rsid w:val="0097673A"/>
    <w:rsid w:val="00976AE0"/>
    <w:rsid w:val="009835F9"/>
    <w:rsid w:val="00984269"/>
    <w:rsid w:val="00985A39"/>
    <w:rsid w:val="00985E84"/>
    <w:rsid w:val="00987745"/>
    <w:rsid w:val="00990DBC"/>
    <w:rsid w:val="00992E50"/>
    <w:rsid w:val="009968F2"/>
    <w:rsid w:val="009A3415"/>
    <w:rsid w:val="009A43A5"/>
    <w:rsid w:val="009A73E3"/>
    <w:rsid w:val="009B2F5B"/>
    <w:rsid w:val="009B3F06"/>
    <w:rsid w:val="009B458A"/>
    <w:rsid w:val="009C4977"/>
    <w:rsid w:val="009C4DBB"/>
    <w:rsid w:val="009C753F"/>
    <w:rsid w:val="009D3E7F"/>
    <w:rsid w:val="009D51CE"/>
    <w:rsid w:val="009D6AD3"/>
    <w:rsid w:val="009D7EAC"/>
    <w:rsid w:val="009E0D28"/>
    <w:rsid w:val="009E3DC8"/>
    <w:rsid w:val="009E4E84"/>
    <w:rsid w:val="009E6CF6"/>
    <w:rsid w:val="009F2262"/>
    <w:rsid w:val="009F4341"/>
    <w:rsid w:val="009F482E"/>
    <w:rsid w:val="009F7CA3"/>
    <w:rsid w:val="00A0108B"/>
    <w:rsid w:val="00A02604"/>
    <w:rsid w:val="00A04401"/>
    <w:rsid w:val="00A10C2C"/>
    <w:rsid w:val="00A131AD"/>
    <w:rsid w:val="00A13547"/>
    <w:rsid w:val="00A15632"/>
    <w:rsid w:val="00A17386"/>
    <w:rsid w:val="00A17828"/>
    <w:rsid w:val="00A210CD"/>
    <w:rsid w:val="00A21AAA"/>
    <w:rsid w:val="00A338DD"/>
    <w:rsid w:val="00A4021A"/>
    <w:rsid w:val="00A437E8"/>
    <w:rsid w:val="00A4543F"/>
    <w:rsid w:val="00A51BB5"/>
    <w:rsid w:val="00A575F1"/>
    <w:rsid w:val="00A60679"/>
    <w:rsid w:val="00A6080B"/>
    <w:rsid w:val="00A60BA5"/>
    <w:rsid w:val="00A611AC"/>
    <w:rsid w:val="00A627C3"/>
    <w:rsid w:val="00A6299E"/>
    <w:rsid w:val="00A6440C"/>
    <w:rsid w:val="00A669C6"/>
    <w:rsid w:val="00A7491E"/>
    <w:rsid w:val="00A77540"/>
    <w:rsid w:val="00A77C70"/>
    <w:rsid w:val="00A81331"/>
    <w:rsid w:val="00A82DB7"/>
    <w:rsid w:val="00A84E85"/>
    <w:rsid w:val="00A85003"/>
    <w:rsid w:val="00AA18B0"/>
    <w:rsid w:val="00AA39C4"/>
    <w:rsid w:val="00AB0F74"/>
    <w:rsid w:val="00AB2942"/>
    <w:rsid w:val="00AB4371"/>
    <w:rsid w:val="00AC1A2F"/>
    <w:rsid w:val="00AC6436"/>
    <w:rsid w:val="00AD231A"/>
    <w:rsid w:val="00AD2B45"/>
    <w:rsid w:val="00AD5FBC"/>
    <w:rsid w:val="00AE05F0"/>
    <w:rsid w:val="00AE0F02"/>
    <w:rsid w:val="00AF1D97"/>
    <w:rsid w:val="00AF32C9"/>
    <w:rsid w:val="00AF32DE"/>
    <w:rsid w:val="00AF6FEB"/>
    <w:rsid w:val="00B029CD"/>
    <w:rsid w:val="00B04255"/>
    <w:rsid w:val="00B04C6F"/>
    <w:rsid w:val="00B0649D"/>
    <w:rsid w:val="00B1134B"/>
    <w:rsid w:val="00B124C0"/>
    <w:rsid w:val="00B155F2"/>
    <w:rsid w:val="00B15C02"/>
    <w:rsid w:val="00B16725"/>
    <w:rsid w:val="00B21803"/>
    <w:rsid w:val="00B21CB7"/>
    <w:rsid w:val="00B306DB"/>
    <w:rsid w:val="00B314FE"/>
    <w:rsid w:val="00B320A9"/>
    <w:rsid w:val="00B34F9D"/>
    <w:rsid w:val="00B3502E"/>
    <w:rsid w:val="00B35769"/>
    <w:rsid w:val="00B47879"/>
    <w:rsid w:val="00B47EDF"/>
    <w:rsid w:val="00B50245"/>
    <w:rsid w:val="00B56B23"/>
    <w:rsid w:val="00B5708C"/>
    <w:rsid w:val="00B629AF"/>
    <w:rsid w:val="00B63313"/>
    <w:rsid w:val="00B634F7"/>
    <w:rsid w:val="00B64790"/>
    <w:rsid w:val="00B66CF3"/>
    <w:rsid w:val="00B71D4A"/>
    <w:rsid w:val="00B72A51"/>
    <w:rsid w:val="00B74AC3"/>
    <w:rsid w:val="00B77412"/>
    <w:rsid w:val="00B8115F"/>
    <w:rsid w:val="00B82011"/>
    <w:rsid w:val="00B85216"/>
    <w:rsid w:val="00B86C15"/>
    <w:rsid w:val="00B874EB"/>
    <w:rsid w:val="00B9216C"/>
    <w:rsid w:val="00B94E21"/>
    <w:rsid w:val="00B960FC"/>
    <w:rsid w:val="00B96ADC"/>
    <w:rsid w:val="00B96B72"/>
    <w:rsid w:val="00B96FC6"/>
    <w:rsid w:val="00BA0C4A"/>
    <w:rsid w:val="00BA2467"/>
    <w:rsid w:val="00BA6EDF"/>
    <w:rsid w:val="00BA726E"/>
    <w:rsid w:val="00BB5987"/>
    <w:rsid w:val="00BB5C75"/>
    <w:rsid w:val="00BB6BAF"/>
    <w:rsid w:val="00BB72B6"/>
    <w:rsid w:val="00BC1A0F"/>
    <w:rsid w:val="00BC1DDA"/>
    <w:rsid w:val="00BC2D0C"/>
    <w:rsid w:val="00BC3BAD"/>
    <w:rsid w:val="00BC40E2"/>
    <w:rsid w:val="00BC680A"/>
    <w:rsid w:val="00BD059C"/>
    <w:rsid w:val="00BD1DFD"/>
    <w:rsid w:val="00BD27DD"/>
    <w:rsid w:val="00BD2C75"/>
    <w:rsid w:val="00BE0A97"/>
    <w:rsid w:val="00BE2BA9"/>
    <w:rsid w:val="00BE32DC"/>
    <w:rsid w:val="00BE3332"/>
    <w:rsid w:val="00BF141E"/>
    <w:rsid w:val="00BF27AA"/>
    <w:rsid w:val="00BF2CB7"/>
    <w:rsid w:val="00BF7A00"/>
    <w:rsid w:val="00C00536"/>
    <w:rsid w:val="00C02E36"/>
    <w:rsid w:val="00C07116"/>
    <w:rsid w:val="00C07529"/>
    <w:rsid w:val="00C105E9"/>
    <w:rsid w:val="00C11BDD"/>
    <w:rsid w:val="00C14664"/>
    <w:rsid w:val="00C147B6"/>
    <w:rsid w:val="00C150DD"/>
    <w:rsid w:val="00C159CB"/>
    <w:rsid w:val="00C201E7"/>
    <w:rsid w:val="00C2069A"/>
    <w:rsid w:val="00C24182"/>
    <w:rsid w:val="00C26243"/>
    <w:rsid w:val="00C27EEF"/>
    <w:rsid w:val="00C31437"/>
    <w:rsid w:val="00C37238"/>
    <w:rsid w:val="00C434FE"/>
    <w:rsid w:val="00C44274"/>
    <w:rsid w:val="00C4745A"/>
    <w:rsid w:val="00C534AC"/>
    <w:rsid w:val="00C56E32"/>
    <w:rsid w:val="00C576C9"/>
    <w:rsid w:val="00C57B29"/>
    <w:rsid w:val="00C6130F"/>
    <w:rsid w:val="00C65D4A"/>
    <w:rsid w:val="00C70E0D"/>
    <w:rsid w:val="00C737F0"/>
    <w:rsid w:val="00C76141"/>
    <w:rsid w:val="00C7664C"/>
    <w:rsid w:val="00C8643E"/>
    <w:rsid w:val="00C876F6"/>
    <w:rsid w:val="00C902DF"/>
    <w:rsid w:val="00C919B4"/>
    <w:rsid w:val="00C91B95"/>
    <w:rsid w:val="00C943B6"/>
    <w:rsid w:val="00C97CD2"/>
    <w:rsid w:val="00CA10CC"/>
    <w:rsid w:val="00CA230C"/>
    <w:rsid w:val="00CA5B01"/>
    <w:rsid w:val="00CA63C4"/>
    <w:rsid w:val="00CA6B53"/>
    <w:rsid w:val="00CA7F9C"/>
    <w:rsid w:val="00CB1127"/>
    <w:rsid w:val="00CB28BC"/>
    <w:rsid w:val="00CB2DE3"/>
    <w:rsid w:val="00CB3EEE"/>
    <w:rsid w:val="00CB6366"/>
    <w:rsid w:val="00CC058A"/>
    <w:rsid w:val="00CC1630"/>
    <w:rsid w:val="00CC1DAE"/>
    <w:rsid w:val="00CC2BC0"/>
    <w:rsid w:val="00CD0B8F"/>
    <w:rsid w:val="00CD2D43"/>
    <w:rsid w:val="00CD580F"/>
    <w:rsid w:val="00CE0612"/>
    <w:rsid w:val="00CE31C8"/>
    <w:rsid w:val="00CE47DB"/>
    <w:rsid w:val="00CE4E33"/>
    <w:rsid w:val="00CE6B63"/>
    <w:rsid w:val="00CF2C3F"/>
    <w:rsid w:val="00CF6933"/>
    <w:rsid w:val="00CF748C"/>
    <w:rsid w:val="00D001F0"/>
    <w:rsid w:val="00D02986"/>
    <w:rsid w:val="00D03A5F"/>
    <w:rsid w:val="00D05BCF"/>
    <w:rsid w:val="00D068AF"/>
    <w:rsid w:val="00D06A76"/>
    <w:rsid w:val="00D103A9"/>
    <w:rsid w:val="00D15489"/>
    <w:rsid w:val="00D23154"/>
    <w:rsid w:val="00D23F6E"/>
    <w:rsid w:val="00D322F3"/>
    <w:rsid w:val="00D341DA"/>
    <w:rsid w:val="00D352DA"/>
    <w:rsid w:val="00D3538A"/>
    <w:rsid w:val="00D40ACF"/>
    <w:rsid w:val="00D41F17"/>
    <w:rsid w:val="00D43AEE"/>
    <w:rsid w:val="00D44EE3"/>
    <w:rsid w:val="00D50605"/>
    <w:rsid w:val="00D56631"/>
    <w:rsid w:val="00D56D80"/>
    <w:rsid w:val="00D620F2"/>
    <w:rsid w:val="00D62FD4"/>
    <w:rsid w:val="00D64C2E"/>
    <w:rsid w:val="00D75354"/>
    <w:rsid w:val="00D83BDD"/>
    <w:rsid w:val="00D856DE"/>
    <w:rsid w:val="00D9063E"/>
    <w:rsid w:val="00D91212"/>
    <w:rsid w:val="00D914DB"/>
    <w:rsid w:val="00D93FF5"/>
    <w:rsid w:val="00D9434A"/>
    <w:rsid w:val="00D967AC"/>
    <w:rsid w:val="00DA42F1"/>
    <w:rsid w:val="00DA51C5"/>
    <w:rsid w:val="00DA587F"/>
    <w:rsid w:val="00DB6F51"/>
    <w:rsid w:val="00DC15E6"/>
    <w:rsid w:val="00DC2554"/>
    <w:rsid w:val="00DC350C"/>
    <w:rsid w:val="00DC38FE"/>
    <w:rsid w:val="00DC4B8B"/>
    <w:rsid w:val="00DC5CCD"/>
    <w:rsid w:val="00DD2153"/>
    <w:rsid w:val="00DD2F45"/>
    <w:rsid w:val="00DD3BED"/>
    <w:rsid w:val="00DE05E4"/>
    <w:rsid w:val="00DE519C"/>
    <w:rsid w:val="00DF0080"/>
    <w:rsid w:val="00DF6023"/>
    <w:rsid w:val="00DF6775"/>
    <w:rsid w:val="00DF6A4A"/>
    <w:rsid w:val="00DF72A2"/>
    <w:rsid w:val="00E004D3"/>
    <w:rsid w:val="00E06A4C"/>
    <w:rsid w:val="00E07FE3"/>
    <w:rsid w:val="00E13185"/>
    <w:rsid w:val="00E21015"/>
    <w:rsid w:val="00E24218"/>
    <w:rsid w:val="00E24371"/>
    <w:rsid w:val="00E24BB0"/>
    <w:rsid w:val="00E27B3B"/>
    <w:rsid w:val="00E322FD"/>
    <w:rsid w:val="00E33041"/>
    <w:rsid w:val="00E42AD8"/>
    <w:rsid w:val="00E4366E"/>
    <w:rsid w:val="00E45087"/>
    <w:rsid w:val="00E45AF3"/>
    <w:rsid w:val="00E466E7"/>
    <w:rsid w:val="00E46A41"/>
    <w:rsid w:val="00E473F3"/>
    <w:rsid w:val="00E477FC"/>
    <w:rsid w:val="00E500CA"/>
    <w:rsid w:val="00E50669"/>
    <w:rsid w:val="00E51132"/>
    <w:rsid w:val="00E55027"/>
    <w:rsid w:val="00E64F39"/>
    <w:rsid w:val="00E66AA3"/>
    <w:rsid w:val="00E71877"/>
    <w:rsid w:val="00E71AC6"/>
    <w:rsid w:val="00E71E8E"/>
    <w:rsid w:val="00E748A9"/>
    <w:rsid w:val="00E768CC"/>
    <w:rsid w:val="00E83BC9"/>
    <w:rsid w:val="00E8459D"/>
    <w:rsid w:val="00E87DD1"/>
    <w:rsid w:val="00E95E28"/>
    <w:rsid w:val="00E9782A"/>
    <w:rsid w:val="00E978F4"/>
    <w:rsid w:val="00EA1475"/>
    <w:rsid w:val="00EA67C0"/>
    <w:rsid w:val="00EB0548"/>
    <w:rsid w:val="00EB552C"/>
    <w:rsid w:val="00EC0F48"/>
    <w:rsid w:val="00EC6719"/>
    <w:rsid w:val="00ED023F"/>
    <w:rsid w:val="00ED1E41"/>
    <w:rsid w:val="00ED2C57"/>
    <w:rsid w:val="00ED7ADA"/>
    <w:rsid w:val="00EE1E93"/>
    <w:rsid w:val="00EE2B40"/>
    <w:rsid w:val="00EE3204"/>
    <w:rsid w:val="00EE38A2"/>
    <w:rsid w:val="00EE3DE1"/>
    <w:rsid w:val="00EF324B"/>
    <w:rsid w:val="00EF3EE0"/>
    <w:rsid w:val="00EF3FF7"/>
    <w:rsid w:val="00EF4106"/>
    <w:rsid w:val="00EF4B3A"/>
    <w:rsid w:val="00F02825"/>
    <w:rsid w:val="00F028E1"/>
    <w:rsid w:val="00F03F98"/>
    <w:rsid w:val="00F04856"/>
    <w:rsid w:val="00F1247F"/>
    <w:rsid w:val="00F1275B"/>
    <w:rsid w:val="00F134E0"/>
    <w:rsid w:val="00F15CCC"/>
    <w:rsid w:val="00F1745B"/>
    <w:rsid w:val="00F20B5F"/>
    <w:rsid w:val="00F22B8B"/>
    <w:rsid w:val="00F240A8"/>
    <w:rsid w:val="00F24B04"/>
    <w:rsid w:val="00F26E7E"/>
    <w:rsid w:val="00F3383D"/>
    <w:rsid w:val="00F34FE7"/>
    <w:rsid w:val="00F430EB"/>
    <w:rsid w:val="00F43963"/>
    <w:rsid w:val="00F45685"/>
    <w:rsid w:val="00F457F7"/>
    <w:rsid w:val="00F47166"/>
    <w:rsid w:val="00F535B5"/>
    <w:rsid w:val="00F617EB"/>
    <w:rsid w:val="00F61DB8"/>
    <w:rsid w:val="00F63A6A"/>
    <w:rsid w:val="00F643DD"/>
    <w:rsid w:val="00F64F70"/>
    <w:rsid w:val="00F72C1E"/>
    <w:rsid w:val="00F748CE"/>
    <w:rsid w:val="00F7539E"/>
    <w:rsid w:val="00F811D5"/>
    <w:rsid w:val="00F815E3"/>
    <w:rsid w:val="00F81A7F"/>
    <w:rsid w:val="00F85D90"/>
    <w:rsid w:val="00F86156"/>
    <w:rsid w:val="00F90C74"/>
    <w:rsid w:val="00F936CB"/>
    <w:rsid w:val="00F941A2"/>
    <w:rsid w:val="00FA28DE"/>
    <w:rsid w:val="00FA6F21"/>
    <w:rsid w:val="00FB108D"/>
    <w:rsid w:val="00FB22D8"/>
    <w:rsid w:val="00FB472B"/>
    <w:rsid w:val="00FC0EDE"/>
    <w:rsid w:val="00FC78F8"/>
    <w:rsid w:val="00FD0573"/>
    <w:rsid w:val="00FD4545"/>
    <w:rsid w:val="00FD54CC"/>
    <w:rsid w:val="00FE1306"/>
    <w:rsid w:val="00FE7D85"/>
    <w:rsid w:val="00FF554D"/>
    <w:rsid w:val="00FF6311"/>
    <w:rsid w:val="00FF768B"/>
    <w:rsid w:val="00FF7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EFBB04"/>
  <w15:docId w15:val="{9FF1D9E4-53B1-4694-88ED-09A79A5E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3544"/>
    <w:pPr>
      <w:suppressAutoHyphens/>
      <w:spacing w:after="200" w:line="276" w:lineRule="auto"/>
    </w:pPr>
    <w:rPr>
      <w:rFonts w:ascii="Calibri" w:eastAsia="Calibri" w:hAnsi="Calibri"/>
      <w:kern w:val="1"/>
      <w:sz w:val="22"/>
      <w:szCs w:val="22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8449BB"/>
    <w:pPr>
      <w:keepNext/>
      <w:numPr>
        <w:numId w:val="1"/>
      </w:numPr>
      <w:suppressAutoHyphens w:val="0"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Heading2">
    <w:name w:val="heading 2"/>
    <w:basedOn w:val="Normal"/>
    <w:next w:val="BodyText"/>
    <w:qFormat/>
    <w:rsid w:val="000B3544"/>
    <w:pPr>
      <w:keepNext/>
      <w:tabs>
        <w:tab w:val="num" w:pos="576"/>
      </w:tabs>
      <w:spacing w:after="0" w:line="360" w:lineRule="auto"/>
      <w:ind w:left="576" w:hanging="576"/>
      <w:jc w:val="both"/>
      <w:outlineLvl w:val="1"/>
    </w:pPr>
    <w:rPr>
      <w:rFonts w:ascii="Arial Narrow" w:eastAsia="Times New Roman" w:hAnsi="Arial Narrow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qFormat/>
    <w:rsid w:val="000B3544"/>
    <w:pPr>
      <w:keepNext/>
      <w:tabs>
        <w:tab w:val="num" w:pos="720"/>
      </w:tabs>
      <w:spacing w:before="200" w:after="0"/>
      <w:ind w:left="720" w:hanging="720"/>
      <w:outlineLvl w:val="2"/>
    </w:pPr>
    <w:rPr>
      <w:rFonts w:ascii="Cambria" w:hAnsi="Cambria" w:cs="font415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60D"/>
    <w:pPr>
      <w:keepNext/>
      <w:keepLines/>
      <w:suppressAutoHyphens w:val="0"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kern w:val="0"/>
      <w:sz w:val="24"/>
      <w:szCs w:val="24"/>
      <w:lang w:eastAsia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9360D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49BB"/>
    <w:rPr>
      <w:b/>
      <w:bCs/>
      <w:sz w:val="24"/>
      <w:szCs w:val="24"/>
    </w:rPr>
  </w:style>
  <w:style w:type="paragraph" w:styleId="BodyText">
    <w:name w:val="Body Text"/>
    <w:basedOn w:val="Normal"/>
    <w:rsid w:val="000B3544"/>
    <w:pPr>
      <w:spacing w:after="120" w:line="100" w:lineRule="atLeast"/>
    </w:pPr>
    <w:rPr>
      <w:rFonts w:ascii="Times New Roman" w:eastAsia="Times New Roman" w:hAnsi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60D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9360D"/>
    <w:rPr>
      <w:rFonts w:ascii="Calibri" w:eastAsia="Times New Roman" w:hAnsi="Calibri" w:cs="Times New Roman"/>
      <w:b/>
      <w:bCs/>
      <w:kern w:val="1"/>
      <w:sz w:val="22"/>
      <w:szCs w:val="22"/>
      <w:lang w:eastAsia="ar-SA"/>
    </w:rPr>
  </w:style>
  <w:style w:type="character" w:customStyle="1" w:styleId="ListLabel1">
    <w:name w:val="ListLabel 1"/>
    <w:rsid w:val="000B3544"/>
    <w:rPr>
      <w:rFonts w:cs="Times New Roman"/>
    </w:rPr>
  </w:style>
  <w:style w:type="character" w:customStyle="1" w:styleId="ListLabel2">
    <w:name w:val="ListLabel 2"/>
    <w:rsid w:val="000B3544"/>
    <w:rPr>
      <w:rFonts w:cs="Times New Roman"/>
      <w:color w:val="00000A"/>
    </w:rPr>
  </w:style>
  <w:style w:type="character" w:customStyle="1" w:styleId="ListLabel3">
    <w:name w:val="ListLabel 3"/>
    <w:rsid w:val="000B3544"/>
    <w:rPr>
      <w:rFonts w:cs="Times New Roman"/>
      <w:color w:val="00B050"/>
    </w:rPr>
  </w:style>
  <w:style w:type="character" w:customStyle="1" w:styleId="ListLabel4">
    <w:name w:val="ListLabel 4"/>
    <w:rsid w:val="000B3544"/>
    <w:rPr>
      <w:rFonts w:cs="Calibri"/>
    </w:rPr>
  </w:style>
  <w:style w:type="character" w:customStyle="1" w:styleId="ListLabel5">
    <w:name w:val="ListLabel 5"/>
    <w:rsid w:val="000B3544"/>
    <w:rPr>
      <w:rFonts w:cs="Courier New"/>
    </w:rPr>
  </w:style>
  <w:style w:type="character" w:customStyle="1" w:styleId="ListLabel6">
    <w:name w:val="ListLabel 6"/>
    <w:rsid w:val="000B3544"/>
    <w:rPr>
      <w:color w:val="00B050"/>
    </w:rPr>
  </w:style>
  <w:style w:type="character" w:customStyle="1" w:styleId="ListLabel7">
    <w:name w:val="ListLabel 7"/>
    <w:rsid w:val="000B3544"/>
    <w:rPr>
      <w:rFonts w:eastAsia="Calibri" w:cs="Arial"/>
    </w:rPr>
  </w:style>
  <w:style w:type="character" w:customStyle="1" w:styleId="ListLabel8">
    <w:name w:val="ListLabel 8"/>
    <w:rsid w:val="000B3544"/>
    <w:rPr>
      <w:color w:val="00000A"/>
    </w:rPr>
  </w:style>
  <w:style w:type="character" w:customStyle="1" w:styleId="ListLabel9">
    <w:name w:val="ListLabel 9"/>
    <w:rsid w:val="000B3544"/>
    <w:rPr>
      <w:sz w:val="22"/>
      <w:szCs w:val="22"/>
    </w:rPr>
  </w:style>
  <w:style w:type="character" w:customStyle="1" w:styleId="ListLabel10">
    <w:name w:val="ListLabel 10"/>
    <w:rsid w:val="000B3544"/>
    <w:rPr>
      <w:b/>
    </w:rPr>
  </w:style>
  <w:style w:type="character" w:customStyle="1" w:styleId="ListLabel11">
    <w:name w:val="ListLabel 11"/>
    <w:rsid w:val="000B3544"/>
    <w:rPr>
      <w:rFonts w:eastAsia="Times New Roman" w:cs="Times New Roman"/>
      <w:sz w:val="24"/>
    </w:rPr>
  </w:style>
  <w:style w:type="character" w:customStyle="1" w:styleId="ListLabel12">
    <w:name w:val="ListLabel 12"/>
    <w:rsid w:val="000B3544"/>
    <w:rPr>
      <w:color w:val="FF0000"/>
    </w:rPr>
  </w:style>
  <w:style w:type="character" w:customStyle="1" w:styleId="HeaderChar">
    <w:name w:val="Header Char"/>
    <w:basedOn w:val="DefaultParagraphFont"/>
    <w:rsid w:val="000B3544"/>
  </w:style>
  <w:style w:type="character" w:customStyle="1" w:styleId="FooterChar">
    <w:name w:val="Footer Char"/>
    <w:basedOn w:val="DefaultParagraphFont"/>
    <w:rsid w:val="000B3544"/>
  </w:style>
  <w:style w:type="character" w:customStyle="1" w:styleId="BalloonTextChar">
    <w:name w:val="Balloon Text Char"/>
    <w:basedOn w:val="DefaultParagraphFont"/>
    <w:rsid w:val="000B3544"/>
  </w:style>
  <w:style w:type="character" w:customStyle="1" w:styleId="WW8Num7z3">
    <w:name w:val="WW8Num7z3"/>
    <w:rsid w:val="000B3544"/>
  </w:style>
  <w:style w:type="character" w:customStyle="1" w:styleId="BodyText2Char">
    <w:name w:val="Body Text 2 Char"/>
    <w:basedOn w:val="DefaultParagraphFont"/>
    <w:rsid w:val="000B3544"/>
  </w:style>
  <w:style w:type="character" w:customStyle="1" w:styleId="BodyTextChar">
    <w:name w:val="Body Text Char"/>
    <w:basedOn w:val="DefaultParagraphFont"/>
    <w:rsid w:val="000B3544"/>
  </w:style>
  <w:style w:type="character" w:customStyle="1" w:styleId="LineNumber1">
    <w:name w:val="Line Number1"/>
    <w:basedOn w:val="DefaultParagraphFont"/>
    <w:rsid w:val="000B3544"/>
  </w:style>
  <w:style w:type="character" w:customStyle="1" w:styleId="WW8Num26z0">
    <w:name w:val="WW8Num26z0"/>
    <w:rsid w:val="000B3544"/>
  </w:style>
  <w:style w:type="character" w:customStyle="1" w:styleId="BodyTextIndentChar">
    <w:name w:val="Body Text Indent Char"/>
    <w:basedOn w:val="DefaultParagraphFont"/>
    <w:rsid w:val="000B3544"/>
  </w:style>
  <w:style w:type="character" w:customStyle="1" w:styleId="BodyTextIndent3Char">
    <w:name w:val="Body Text Indent 3 Char"/>
    <w:basedOn w:val="DefaultParagraphFont"/>
    <w:uiPriority w:val="99"/>
    <w:rsid w:val="000B3544"/>
  </w:style>
  <w:style w:type="character" w:customStyle="1" w:styleId="TitleChar">
    <w:name w:val="Title Char"/>
    <w:basedOn w:val="DefaultParagraphFont"/>
    <w:rsid w:val="000B3544"/>
  </w:style>
  <w:style w:type="character" w:customStyle="1" w:styleId="Heading2Char">
    <w:name w:val="Heading 2 Char"/>
    <w:basedOn w:val="DefaultParagraphFont"/>
    <w:rsid w:val="000B3544"/>
  </w:style>
  <w:style w:type="character" w:customStyle="1" w:styleId="Heading3Char">
    <w:name w:val="Heading 3 Char"/>
    <w:basedOn w:val="DefaultParagraphFont"/>
    <w:rsid w:val="000B3544"/>
  </w:style>
  <w:style w:type="paragraph" w:customStyle="1" w:styleId="Heading">
    <w:name w:val="Heading"/>
    <w:basedOn w:val="Normal"/>
    <w:next w:val="BodyText"/>
    <w:rsid w:val="000B354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List">
    <w:name w:val="List"/>
    <w:basedOn w:val="BodyText"/>
    <w:rsid w:val="000B3544"/>
    <w:rPr>
      <w:rFonts w:cs="Tahoma"/>
    </w:rPr>
  </w:style>
  <w:style w:type="paragraph" w:styleId="Caption">
    <w:name w:val="caption"/>
    <w:basedOn w:val="Normal"/>
    <w:qFormat/>
    <w:rsid w:val="000B354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B3544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B3544"/>
  </w:style>
  <w:style w:type="paragraph" w:styleId="Header">
    <w:name w:val="head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0B3544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rsid w:val="000B3544"/>
  </w:style>
  <w:style w:type="paragraph" w:styleId="BodyText2">
    <w:name w:val="Body Text 2"/>
    <w:basedOn w:val="Normal"/>
    <w:rsid w:val="000B3544"/>
  </w:style>
  <w:style w:type="paragraph" w:styleId="NormalWeb">
    <w:name w:val="Normal (Web)"/>
    <w:basedOn w:val="Normal"/>
    <w:rsid w:val="000B3544"/>
  </w:style>
  <w:style w:type="paragraph" w:styleId="BodyTextIndent">
    <w:name w:val="Body Text Indent"/>
    <w:basedOn w:val="Normal"/>
    <w:rsid w:val="000B3544"/>
    <w:pPr>
      <w:spacing w:after="120"/>
      <w:ind w:left="360"/>
    </w:pPr>
  </w:style>
  <w:style w:type="paragraph" w:styleId="BodyTextIndent3">
    <w:name w:val="Body Text Indent 3"/>
    <w:basedOn w:val="Normal"/>
    <w:uiPriority w:val="99"/>
    <w:rsid w:val="000B3544"/>
  </w:style>
  <w:style w:type="paragraph" w:styleId="Title">
    <w:name w:val="Title"/>
    <w:basedOn w:val="Normal"/>
    <w:next w:val="Subtitle"/>
    <w:qFormat/>
    <w:rsid w:val="000B3544"/>
    <w:pPr>
      <w:spacing w:after="0" w:line="100" w:lineRule="atLeast"/>
      <w:jc w:val="center"/>
    </w:pPr>
    <w:rPr>
      <w:rFonts w:ascii="Times New Roman" w:eastAsia="Times New Roman" w:hAnsi="Times New Roman"/>
      <w:b/>
      <w:bCs/>
      <w:sz w:val="24"/>
      <w:szCs w:val="20"/>
      <w:lang w:val="id-ID"/>
    </w:rPr>
  </w:style>
  <w:style w:type="paragraph" w:styleId="Subtitle">
    <w:name w:val="Subtitle"/>
    <w:basedOn w:val="Heading"/>
    <w:next w:val="BodyText"/>
    <w:qFormat/>
    <w:rsid w:val="000B3544"/>
    <w:pPr>
      <w:jc w:val="center"/>
    </w:pPr>
    <w:rPr>
      <w:i/>
      <w:iCs/>
    </w:rPr>
  </w:style>
  <w:style w:type="paragraph" w:styleId="NoSpacing">
    <w:name w:val="No Spacing"/>
    <w:qFormat/>
    <w:rsid w:val="000B3544"/>
    <w:pPr>
      <w:widowControl w:val="0"/>
      <w:suppressAutoHyphens/>
    </w:pPr>
    <w:rPr>
      <w:rFonts w:ascii="Calibri" w:eastAsia="Calibri" w:hAnsi="Calibri"/>
      <w:kern w:val="1"/>
      <w:lang w:val="en-US" w:eastAsia="ar-SA"/>
    </w:rPr>
  </w:style>
  <w:style w:type="table" w:styleId="TableGrid">
    <w:name w:val="Table Grid"/>
    <w:basedOn w:val="TableNormal"/>
    <w:uiPriority w:val="59"/>
    <w:rsid w:val="009D51CE"/>
    <w:pPr>
      <w:suppressAutoHyphens/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8449BB"/>
    <w:pPr>
      <w:suppressAutoHyphens w:val="0"/>
      <w:spacing w:after="0" w:line="240" w:lineRule="auto"/>
      <w:ind w:left="360"/>
      <w:jc w:val="both"/>
    </w:pPr>
    <w:rPr>
      <w:rFonts w:ascii="Trebuchet MS" w:eastAsia="Times New Roman" w:hAnsi="Trebuchet MS"/>
      <w:kern w:val="0"/>
      <w:sz w:val="24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8449BB"/>
    <w:rPr>
      <w:rFonts w:ascii="Trebuchet MS" w:hAnsi="Trebuchet MS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rsid w:val="008449BB"/>
    <w:pPr>
      <w:pBdr>
        <w:top w:val="single" w:sz="6" w:space="1" w:color="auto"/>
      </w:pBdr>
      <w:suppressAutoHyphens w:val="0"/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US"/>
    </w:rPr>
  </w:style>
  <w:style w:type="character" w:customStyle="1" w:styleId="z-BottomofFormChar">
    <w:name w:val="z-Bottom of Form Char"/>
    <w:basedOn w:val="DefaultParagraphFont"/>
    <w:link w:val="z-BottomofForm"/>
    <w:rsid w:val="008449BB"/>
    <w:rPr>
      <w:rFonts w:ascii="Arial" w:hAnsi="Arial" w:cs="Arial"/>
      <w:vanish/>
      <w:sz w:val="16"/>
      <w:szCs w:val="16"/>
    </w:rPr>
  </w:style>
  <w:style w:type="character" w:styleId="Hyperlink">
    <w:name w:val="Hyperlink"/>
    <w:uiPriority w:val="99"/>
    <w:rsid w:val="008449BB"/>
    <w:rPr>
      <w:color w:val="0000FF"/>
      <w:u w:val="single"/>
    </w:rPr>
  </w:style>
  <w:style w:type="character" w:styleId="PageNumber">
    <w:name w:val="page number"/>
    <w:basedOn w:val="DefaultParagraphFont"/>
    <w:rsid w:val="008449BB"/>
  </w:style>
  <w:style w:type="character" w:styleId="FollowedHyperlink">
    <w:name w:val="FollowedHyperlink"/>
    <w:basedOn w:val="DefaultParagraphFont"/>
    <w:uiPriority w:val="99"/>
    <w:unhideWhenUsed/>
    <w:rsid w:val="00082D5A"/>
    <w:rPr>
      <w:color w:val="800080"/>
      <w:u w:val="single"/>
    </w:rPr>
  </w:style>
  <w:style w:type="paragraph" w:customStyle="1" w:styleId="xl63">
    <w:name w:val="xl63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4">
    <w:name w:val="xl64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5">
    <w:name w:val="xl65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66">
    <w:name w:val="xl66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7">
    <w:name w:val="xl67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68">
    <w:name w:val="xl68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69">
    <w:name w:val="xl69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0">
    <w:name w:val="xl70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71">
    <w:name w:val="xl71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2">
    <w:name w:val="xl72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3">
    <w:name w:val="xl73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4">
    <w:name w:val="xl7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5">
    <w:name w:val="xl75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6">
    <w:name w:val="xl76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77">
    <w:name w:val="xl77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78">
    <w:name w:val="xl78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79">
    <w:name w:val="xl7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80">
    <w:name w:val="xl80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1">
    <w:name w:val="xl81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2">
    <w:name w:val="xl82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83">
    <w:name w:val="xl83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4">
    <w:name w:val="xl84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5">
    <w:name w:val="xl8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86">
    <w:name w:val="xl8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7">
    <w:name w:val="xl87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8">
    <w:name w:val="xl8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89">
    <w:name w:val="xl89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0">
    <w:name w:val="xl90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91">
    <w:name w:val="xl91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2">
    <w:name w:val="xl9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3">
    <w:name w:val="xl93"/>
    <w:basedOn w:val="Normal"/>
    <w:rsid w:val="00082D5A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94">
    <w:name w:val="xl94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5">
    <w:name w:val="xl95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6">
    <w:name w:val="xl96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7">
    <w:name w:val="xl97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8">
    <w:name w:val="xl98"/>
    <w:basedOn w:val="Normal"/>
    <w:rsid w:val="00082D5A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99">
    <w:name w:val="xl99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0">
    <w:name w:val="xl100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01">
    <w:name w:val="xl101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2">
    <w:name w:val="xl102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3">
    <w:name w:val="xl103"/>
    <w:basedOn w:val="Normal"/>
    <w:rsid w:val="00082D5A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4">
    <w:name w:val="xl104"/>
    <w:basedOn w:val="Normal"/>
    <w:rsid w:val="00082D5A"/>
    <w:pPr>
      <w:pBdr>
        <w:top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5">
    <w:name w:val="xl105"/>
    <w:basedOn w:val="Normal"/>
    <w:rsid w:val="00082D5A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6">
    <w:name w:val="xl106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7">
    <w:name w:val="xl107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08">
    <w:name w:val="xl108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09">
    <w:name w:val="xl109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0">
    <w:name w:val="xl11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1">
    <w:name w:val="xl111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2">
    <w:name w:val="xl112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3">
    <w:name w:val="xl113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4">
    <w:name w:val="xl114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5">
    <w:name w:val="xl115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6">
    <w:name w:val="xl116"/>
    <w:basedOn w:val="Normal"/>
    <w:rsid w:val="00082D5A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17">
    <w:name w:val="xl117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8">
    <w:name w:val="xl118"/>
    <w:basedOn w:val="Normal"/>
    <w:rsid w:val="00082D5A"/>
    <w:pP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19">
    <w:name w:val="xl11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kern w:val="0"/>
      <w:sz w:val="20"/>
      <w:szCs w:val="20"/>
      <w:lang w:val="id-ID" w:eastAsia="id-ID"/>
    </w:rPr>
  </w:style>
  <w:style w:type="paragraph" w:customStyle="1" w:styleId="xl120">
    <w:name w:val="xl12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1">
    <w:name w:val="xl121"/>
    <w:basedOn w:val="Normal"/>
    <w:rsid w:val="00082D5A"/>
    <w:pPr>
      <w:pBdr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2">
    <w:name w:val="xl122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3">
    <w:name w:val="xl123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4">
    <w:name w:val="xl124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5">
    <w:name w:val="xl125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26">
    <w:name w:val="xl12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7">
    <w:name w:val="xl127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8">
    <w:name w:val="xl128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29">
    <w:name w:val="xl129"/>
    <w:basedOn w:val="Normal"/>
    <w:rsid w:val="00082D5A"/>
    <w:pPr>
      <w:suppressAutoHyphens w:val="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0">
    <w:name w:val="xl130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1">
    <w:name w:val="xl131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2">
    <w:name w:val="xl132"/>
    <w:basedOn w:val="Normal"/>
    <w:rsid w:val="00082D5A"/>
    <w:pPr>
      <w:pBdr>
        <w:bottom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3">
    <w:name w:val="xl133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34">
    <w:name w:val="xl134"/>
    <w:basedOn w:val="Normal"/>
    <w:rsid w:val="00082D5A"/>
    <w:pPr>
      <w:pBdr>
        <w:top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5">
    <w:name w:val="xl135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6">
    <w:name w:val="xl13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7">
    <w:name w:val="xl137"/>
    <w:basedOn w:val="Normal"/>
    <w:rsid w:val="00082D5A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8">
    <w:name w:val="xl138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39">
    <w:name w:val="xl139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0">
    <w:name w:val="xl140"/>
    <w:basedOn w:val="Normal"/>
    <w:rsid w:val="00082D5A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kern w:val="0"/>
      <w:sz w:val="24"/>
      <w:szCs w:val="24"/>
      <w:lang w:val="id-ID" w:eastAsia="id-ID"/>
    </w:rPr>
  </w:style>
  <w:style w:type="paragraph" w:customStyle="1" w:styleId="xl141">
    <w:name w:val="xl141"/>
    <w:basedOn w:val="Normal"/>
    <w:rsid w:val="00082D5A"/>
    <w:pPr>
      <w:pBdr>
        <w:top w:val="single" w:sz="8" w:space="0" w:color="auto"/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2">
    <w:name w:val="xl142"/>
    <w:basedOn w:val="Normal"/>
    <w:rsid w:val="00082D5A"/>
    <w:pPr>
      <w:pBdr>
        <w:top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20"/>
      <w:szCs w:val="20"/>
      <w:lang w:val="id-ID" w:eastAsia="id-ID"/>
    </w:rPr>
  </w:style>
  <w:style w:type="paragraph" w:customStyle="1" w:styleId="xl143">
    <w:name w:val="xl143"/>
    <w:basedOn w:val="Normal"/>
    <w:rsid w:val="00082D5A"/>
    <w:pPr>
      <w:pBdr>
        <w:left w:val="single" w:sz="8" w:space="0" w:color="auto"/>
        <w:bottom w:val="single" w:sz="4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4">
    <w:name w:val="xl144"/>
    <w:basedOn w:val="Normal"/>
    <w:rsid w:val="00082D5A"/>
    <w:pPr>
      <w:pBdr>
        <w:top w:val="single" w:sz="4" w:space="0" w:color="auto"/>
        <w:lef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color w:val="000000"/>
      <w:kern w:val="0"/>
      <w:sz w:val="20"/>
      <w:szCs w:val="20"/>
      <w:lang w:val="id-ID" w:eastAsia="id-ID"/>
    </w:rPr>
  </w:style>
  <w:style w:type="paragraph" w:customStyle="1" w:styleId="xl145">
    <w:name w:val="xl145"/>
    <w:basedOn w:val="Normal"/>
    <w:rsid w:val="00082D5A"/>
    <w:pP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  <w:style w:type="paragraph" w:customStyle="1" w:styleId="xl146">
    <w:name w:val="xl146"/>
    <w:basedOn w:val="Normal"/>
    <w:rsid w:val="00082D5A"/>
    <w:pPr>
      <w:pBdr>
        <w:right w:val="single" w:sz="8" w:space="0" w:color="auto"/>
      </w:pBdr>
      <w:suppressAutoHyphens w:val="0"/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b/>
      <w:bCs/>
      <w:color w:val="000000"/>
      <w:kern w:val="0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37D3E-9C31-4C48-B010-396457F77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PENETAPAN PERATURAN PERUSAHAAN</vt:lpstr>
    </vt:vector>
  </TitlesOfParts>
  <Company>PT Telekomunikasi Indonesia, Tbk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PENETAPAN PERATURAN PERUSAHAAN</dc:title>
  <dc:creator>720167</dc:creator>
  <cp:lastModifiedBy>Arya Wiranata</cp:lastModifiedBy>
  <cp:revision>18</cp:revision>
  <cp:lastPrinted>2018-07-03T09:41:00Z</cp:lastPrinted>
  <dcterms:created xsi:type="dcterms:W3CDTF">2018-07-03T10:00:00Z</dcterms:created>
  <dcterms:modified xsi:type="dcterms:W3CDTF">2018-07-18T04:51:00Z</dcterms:modified>
</cp:coreProperties>
</file>