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3B1FC5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3A4ACACC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>Rp</w:t>
            </w:r>
            <w:r w:rsidR="00AF24C6">
              <w:rPr>
                <w:rFonts w:cs="Calibri"/>
                <w:kern w:val="0"/>
                <w:lang w:eastAsia="en-US"/>
              </w:rPr>
              <w:t xml:space="preserve">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Menjaga Kepercayaan dan menciptakan persepsi win win solution baik terhadap customer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Memberikan value added untuk customer sehingga diharapkan tingkat loyalitas pelanggan semakin meningkat.</w:t>
      </w:r>
    </w:p>
    <w:p w14:paraId="48CD3B4C" w14:textId="26C377FF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“entry barriers” bagi competitor dalam penetrasi Solusi IT</w:t>
      </w:r>
      <w:r w:rsidR="00E70140">
        <w:t xml:space="preserve"> </w:t>
      </w:r>
      <w:r w:rsidRPr="00FA28DE">
        <w:rPr>
          <w:lang w:val="id-ID"/>
        </w:rPr>
        <w:t xml:space="preserve">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>dengan detil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>engan detil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2AC7DBF6" w14:textId="77777777" w:rsidR="00BE73FA" w:rsidRDefault="00BE73FA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</w:p>
    <w:p w14:paraId="5DC5E2C3" w14:textId="7D334EA8" w:rsidR="00BE73FA" w:rsidRDefault="00BE73FA" w:rsidP="00BE73FA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BE73FA">
        <w:rPr>
          <w:rFonts w:asciiTheme="minorHAnsi" w:hAnsiTheme="minorHAnsi" w:cstheme="minorHAnsi"/>
          <w:sz w:val="22"/>
          <w:szCs w:val="22"/>
          <w:lang w:val="sv-SE"/>
        </w:rPr>
        <w:t xml:space="preserve">Pilihan Skema Bisnis : </w:t>
      </w:r>
      <w:r>
        <w:rPr>
          <w:rFonts w:asciiTheme="minorHAnsi" w:hAnsiTheme="minorHAnsi" w:cstheme="minorHAnsi"/>
          <w:sz w:val="22"/>
          <w:szCs w:val="22"/>
          <w:lang w:val="sv-SE"/>
        </w:rPr>
        <w:t>${skema}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457EA414" w14:textId="4761C63E" w:rsidR="009C4977" w:rsidRPr="00031DBD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031DBD">
        <w:rPr>
          <w:rFonts w:ascii="Calibri" w:hAnsi="Calibri" w:cs="Arial"/>
          <w:bCs/>
          <w:iCs/>
          <w:sz w:val="22"/>
          <w:szCs w:val="22"/>
          <w:lang w:val="id-ID"/>
        </w:rPr>
        <w:t xml:space="preserve">Total </w:t>
      </w: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revenue layanan </w:t>
      </w:r>
      <w:r w:rsidR="00031DBD">
        <w:rPr>
          <w:rFonts w:ascii="Calibri" w:hAnsi="Calibri" w:cs="Arial"/>
          <w:bCs/>
          <w:iCs/>
          <w:sz w:val="22"/>
          <w:szCs w:val="22"/>
          <w:lang w:val="id-ID"/>
        </w:rPr>
        <w:t>${layanan}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: 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Rp   </w:t>
      </w:r>
      <w:r w:rsidR="00090879" w:rsidRPr="00031DBD">
        <w:rPr>
          <w:rFonts w:asciiTheme="minorHAnsi" w:hAnsiTheme="minorHAnsi" w:cstheme="minorHAnsi"/>
          <w:noProof/>
          <w:sz w:val="22"/>
          <w:szCs w:val="22"/>
          <w:lang w:val="id-ID"/>
        </w:rPr>
        <w:t>${nilaiKontrak}</w:t>
      </w:r>
      <w:r w:rsidRPr="00031DBD">
        <w:rPr>
          <w:rFonts w:asciiTheme="minorHAnsi" w:hAnsiTheme="minorHAnsi" w:cstheme="minorHAnsi"/>
          <w:sz w:val="22"/>
          <w:szCs w:val="22"/>
          <w:lang w:val="id-ID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Revenue Connectivity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591FB770" w14:textId="47D1908C" w:rsidR="009C4977" w:rsidRDefault="009C4977" w:rsidP="00823DBC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r>
        <w:rPr>
          <w:rFonts w:ascii="Calibri" w:hAnsi="Calibri" w:cs="Arial"/>
          <w:sz w:val="22"/>
          <w:szCs w:val="22"/>
          <w:lang w:val="id-ID"/>
        </w:rPr>
        <w:t>Back to Back</w:t>
      </w:r>
      <w:r w:rsidRPr="00FA28DE">
        <w:rPr>
          <w:rFonts w:ascii="Calibri" w:hAnsi="Calibri" w:cs="Arial"/>
          <w:sz w:val="22"/>
          <w:szCs w:val="22"/>
          <w:lang w:val="id-ID"/>
        </w:rPr>
        <w:t>, proses pembayaran setelah BAST, dan dengan rincian:</w:t>
      </w:r>
    </w:p>
    <w:p w14:paraId="1E761C89" w14:textId="77777777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rincianPembayaran1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431764F" w14:textId="2222445D" w:rsidR="006729F7" w:rsidRPr="00823DBC" w:rsidRDefault="006729F7" w:rsidP="006729F7">
      <w:pPr>
        <w:pStyle w:val="BodyText"/>
        <w:numPr>
          <w:ilvl w:val="0"/>
          <w:numId w:val="8"/>
        </w:numPr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</w:t>
      </w:r>
      <w:r>
        <w:rPr>
          <w:rFonts w:asciiTheme="minorHAnsi" w:hAnsiTheme="minorHAnsi" w:cstheme="minorHAnsi"/>
          <w:noProof/>
          <w:sz w:val="22"/>
          <w:szCs w:val="22"/>
        </w:rPr>
        <w:t>rincianPembayaran2</w:t>
      </w:r>
      <w:r w:rsidRPr="006C4150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04E56919" w:rsidR="009C4977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6FFDA8A4" w14:textId="7EE0F05D" w:rsidR="00256832" w:rsidRDefault="00256832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W $</w:t>
      </w:r>
      <w:r w:rsidR="00CD1044">
        <w:rPr>
          <w:rFonts w:asciiTheme="minorHAnsi" w:hAnsiTheme="minorHAnsi" w:cstheme="minorHAnsi"/>
          <w:noProof/>
          <w:sz w:val="22"/>
          <w:szCs w:val="22"/>
        </w:rPr>
        <w:t>{</w:t>
      </w:r>
      <w:r w:rsidR="00CD1044">
        <w:rPr>
          <w:rFonts w:asciiTheme="minorHAnsi" w:hAnsiTheme="minorHAnsi" w:cstheme="minorHAnsi"/>
          <w:noProof/>
          <w:sz w:val="22"/>
          <w:szCs w:val="22"/>
        </w:rPr>
        <w:t>width</w:t>
      </w:r>
      <w:r w:rsidR="00CD1044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2493A6A6" w14:textId="310BB836" w:rsidR="00256832" w:rsidRDefault="00256832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H $</w:t>
      </w:r>
      <w:r w:rsidR="00CD1044">
        <w:rPr>
          <w:rFonts w:asciiTheme="minorHAnsi" w:hAnsiTheme="minorHAnsi" w:cstheme="minorHAnsi"/>
          <w:noProof/>
          <w:sz w:val="22"/>
          <w:szCs w:val="22"/>
        </w:rPr>
        <w:t>{</w:t>
      </w:r>
      <w:r>
        <w:rPr>
          <w:rFonts w:asciiTheme="minorHAnsi" w:hAnsiTheme="minorHAnsi" w:cstheme="minorHAnsi"/>
          <w:noProof/>
          <w:sz w:val="22"/>
          <w:szCs w:val="22"/>
        </w:rPr>
        <w:t>height</w:t>
      </w:r>
      <w:r w:rsidR="00CD1044">
        <w:rPr>
          <w:rFonts w:asciiTheme="minorHAnsi" w:hAnsiTheme="minorHAnsi" w:cstheme="minorHAnsi"/>
          <w:noProof/>
          <w:sz w:val="22"/>
          <w:szCs w:val="22"/>
        </w:rPr>
        <w:t>}</w:t>
      </w:r>
      <w:bookmarkStart w:id="0" w:name="_GoBack"/>
      <w:bookmarkEnd w:id="0"/>
    </w:p>
    <w:p w14:paraId="4B2A9BD2" w14:textId="3CA8B3F0" w:rsidR="0026016E" w:rsidRDefault="0026016E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</w:p>
    <w:p w14:paraId="595FCC23" w14:textId="26CD3F52" w:rsidR="0026016E" w:rsidRPr="006C4150" w:rsidRDefault="00576C18" w:rsidP="0026016E">
      <w:pPr>
        <w:pStyle w:val="BodyText"/>
        <w:suppressAutoHyphens w:val="0"/>
        <w:spacing w:line="240" w:lineRule="auto"/>
        <w:ind w:right="85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B02F4CC" wp14:editId="0311F86B">
            <wp:extent cx="7181850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918" cy="35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Direview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9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10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A64FC" w14:textId="77777777" w:rsidR="003B1FC5" w:rsidRDefault="003B1FC5">
      <w:r>
        <w:separator/>
      </w:r>
    </w:p>
  </w:endnote>
  <w:endnote w:type="continuationSeparator" w:id="0">
    <w:p w14:paraId="79A72E50" w14:textId="77777777" w:rsidR="003B1FC5" w:rsidRDefault="003B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AA6C" w14:textId="77777777" w:rsidR="003B1FC5" w:rsidRDefault="003B1FC5">
      <w:r>
        <w:separator/>
      </w:r>
    </w:p>
  </w:footnote>
  <w:footnote w:type="continuationSeparator" w:id="0">
    <w:p w14:paraId="54D79A5F" w14:textId="77777777" w:rsidR="003B1FC5" w:rsidRDefault="003B1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D53B3A"/>
    <w:multiLevelType w:val="hybridMultilevel"/>
    <w:tmpl w:val="DDACA79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60"/>
  </w:num>
  <w:num w:numId="5">
    <w:abstractNumId w:val="55"/>
  </w:num>
  <w:num w:numId="6">
    <w:abstractNumId w:val="57"/>
  </w:num>
  <w:num w:numId="7">
    <w:abstractNumId w:val="56"/>
  </w:num>
  <w:num w:numId="8">
    <w:abstractNumId w:val="5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1DBD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177E7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93722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56832"/>
    <w:rsid w:val="0026016E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122E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574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1FC5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251F9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1DB0"/>
    <w:rsid w:val="00563612"/>
    <w:rsid w:val="005645E6"/>
    <w:rsid w:val="00566AC2"/>
    <w:rsid w:val="0057353D"/>
    <w:rsid w:val="005735C8"/>
    <w:rsid w:val="00576C1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29F7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E3271"/>
    <w:rsid w:val="006E4775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6C2"/>
    <w:rsid w:val="00744837"/>
    <w:rsid w:val="007506A5"/>
    <w:rsid w:val="007512EA"/>
    <w:rsid w:val="007518A4"/>
    <w:rsid w:val="00751BCC"/>
    <w:rsid w:val="00756920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0B69"/>
    <w:rsid w:val="00823390"/>
    <w:rsid w:val="00823DBC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65BE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0B68"/>
    <w:rsid w:val="009A3415"/>
    <w:rsid w:val="009A43A5"/>
    <w:rsid w:val="009A5569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24C6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E73FA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3C7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E8A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1044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438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67673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1A03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0140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3F78"/>
    <w:rsid w:val="00F34FE7"/>
    <w:rsid w:val="00F430EB"/>
    <w:rsid w:val="00F43963"/>
    <w:rsid w:val="00F45685"/>
    <w:rsid w:val="00F457F7"/>
    <w:rsid w:val="00F47166"/>
    <w:rsid w:val="00F535B5"/>
    <w:rsid w:val="00F57B53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F395F-974D-495C-93C6-8E3E0EFC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9</cp:revision>
  <cp:lastPrinted>2018-07-03T09:41:00Z</cp:lastPrinted>
  <dcterms:created xsi:type="dcterms:W3CDTF">2018-08-06T04:21:00Z</dcterms:created>
  <dcterms:modified xsi:type="dcterms:W3CDTF">2018-08-07T02:44:00Z</dcterms:modified>
</cp:coreProperties>
</file>